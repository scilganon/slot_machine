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ADC6B" w14:textId="1C7533CF" w:rsidR="00C3610D" w:rsidRDefault="00E37A7F" w:rsidP="00E37A7F">
      <w:pPr>
        <w:pStyle w:val="Title"/>
      </w:pPr>
      <w:r>
        <w:t>Test assignment</w:t>
      </w:r>
    </w:p>
    <w:p w14:paraId="5751449E" w14:textId="3FEEEC3D" w:rsidR="00E77905" w:rsidRDefault="00E37A7F" w:rsidP="00E37A7F">
      <w:pPr>
        <w:pStyle w:val="Subtitle"/>
      </w:pPr>
      <w:r>
        <w:t xml:space="preserve">For the position of Game Client Developer at </w:t>
      </w:r>
      <w:proofErr w:type="spellStart"/>
      <w:r>
        <w:t>NetEnt</w:t>
      </w:r>
      <w:proofErr w:type="spellEnd"/>
    </w:p>
    <w:p w14:paraId="4BE9A9BD" w14:textId="77777777" w:rsidR="00E77905" w:rsidRDefault="00E77905">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rPr>
        <w:id w:val="1654263234"/>
        <w:docPartObj>
          <w:docPartGallery w:val="Table of Contents"/>
          <w:docPartUnique/>
        </w:docPartObj>
      </w:sdtPr>
      <w:sdtEndPr>
        <w:rPr>
          <w:noProof/>
        </w:rPr>
      </w:sdtEndPr>
      <w:sdtContent>
        <w:p w14:paraId="78EC5A75" w14:textId="0309FD78" w:rsidR="00E77905" w:rsidRDefault="00E77905">
          <w:pPr>
            <w:pStyle w:val="TOCHeading"/>
          </w:pPr>
          <w:r>
            <w:t>Table of Contents</w:t>
          </w:r>
        </w:p>
        <w:p w14:paraId="7DCBB2E8" w14:textId="5622FF86" w:rsidR="00195D9F" w:rsidRDefault="00E7790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9947598" w:history="1">
            <w:r w:rsidR="00195D9F" w:rsidRPr="002751D6">
              <w:rPr>
                <w:rStyle w:val="Hyperlink"/>
                <w:noProof/>
              </w:rPr>
              <w:t>Introduction</w:t>
            </w:r>
            <w:r w:rsidR="00195D9F">
              <w:rPr>
                <w:noProof/>
                <w:webHidden/>
              </w:rPr>
              <w:tab/>
            </w:r>
            <w:r w:rsidR="00195D9F">
              <w:rPr>
                <w:noProof/>
                <w:webHidden/>
              </w:rPr>
              <w:fldChar w:fldCharType="begin"/>
            </w:r>
            <w:r w:rsidR="00195D9F">
              <w:rPr>
                <w:noProof/>
                <w:webHidden/>
              </w:rPr>
              <w:instrText xml:space="preserve"> PAGEREF _Toc9947598 \h </w:instrText>
            </w:r>
            <w:r w:rsidR="00195D9F">
              <w:rPr>
                <w:noProof/>
                <w:webHidden/>
              </w:rPr>
            </w:r>
            <w:r w:rsidR="00195D9F">
              <w:rPr>
                <w:noProof/>
                <w:webHidden/>
              </w:rPr>
              <w:fldChar w:fldCharType="separate"/>
            </w:r>
            <w:r w:rsidR="00195D9F">
              <w:rPr>
                <w:noProof/>
                <w:webHidden/>
              </w:rPr>
              <w:t>3</w:t>
            </w:r>
            <w:r w:rsidR="00195D9F">
              <w:rPr>
                <w:noProof/>
                <w:webHidden/>
              </w:rPr>
              <w:fldChar w:fldCharType="end"/>
            </w:r>
          </w:hyperlink>
        </w:p>
        <w:p w14:paraId="0A9B7202" w14:textId="0DAE96D0" w:rsidR="00195D9F" w:rsidRDefault="00E5249E">
          <w:pPr>
            <w:pStyle w:val="TOC2"/>
            <w:tabs>
              <w:tab w:val="right" w:leader="dot" w:pos="9350"/>
            </w:tabs>
            <w:rPr>
              <w:rFonts w:eastAsiaTheme="minorEastAsia"/>
              <w:b w:val="0"/>
              <w:bCs w:val="0"/>
              <w:noProof/>
              <w:sz w:val="24"/>
              <w:szCs w:val="24"/>
            </w:rPr>
          </w:pPr>
          <w:hyperlink w:anchor="_Toc9947599" w:history="1">
            <w:r w:rsidR="00195D9F" w:rsidRPr="002751D6">
              <w:rPr>
                <w:rStyle w:val="Hyperlink"/>
                <w:noProof/>
              </w:rPr>
              <w:t>Advanced mode</w:t>
            </w:r>
            <w:r w:rsidR="00195D9F">
              <w:rPr>
                <w:noProof/>
                <w:webHidden/>
              </w:rPr>
              <w:tab/>
            </w:r>
            <w:r w:rsidR="00195D9F">
              <w:rPr>
                <w:noProof/>
                <w:webHidden/>
              </w:rPr>
              <w:fldChar w:fldCharType="begin"/>
            </w:r>
            <w:r w:rsidR="00195D9F">
              <w:rPr>
                <w:noProof/>
                <w:webHidden/>
              </w:rPr>
              <w:instrText xml:space="preserve"> PAGEREF _Toc9947599 \h </w:instrText>
            </w:r>
            <w:r w:rsidR="00195D9F">
              <w:rPr>
                <w:noProof/>
                <w:webHidden/>
              </w:rPr>
            </w:r>
            <w:r w:rsidR="00195D9F">
              <w:rPr>
                <w:noProof/>
                <w:webHidden/>
              </w:rPr>
              <w:fldChar w:fldCharType="separate"/>
            </w:r>
            <w:r w:rsidR="00195D9F">
              <w:rPr>
                <w:noProof/>
                <w:webHidden/>
              </w:rPr>
              <w:t>3</w:t>
            </w:r>
            <w:r w:rsidR="00195D9F">
              <w:rPr>
                <w:noProof/>
                <w:webHidden/>
              </w:rPr>
              <w:fldChar w:fldCharType="end"/>
            </w:r>
          </w:hyperlink>
        </w:p>
        <w:p w14:paraId="087176CB" w14:textId="4A687AAC" w:rsidR="00195D9F" w:rsidRDefault="00E5249E">
          <w:pPr>
            <w:pStyle w:val="TOC2"/>
            <w:tabs>
              <w:tab w:val="right" w:leader="dot" w:pos="9350"/>
            </w:tabs>
            <w:rPr>
              <w:rFonts w:eastAsiaTheme="minorEastAsia"/>
              <w:b w:val="0"/>
              <w:bCs w:val="0"/>
              <w:noProof/>
              <w:sz w:val="24"/>
              <w:szCs w:val="24"/>
            </w:rPr>
          </w:pPr>
          <w:hyperlink w:anchor="_Toc9947600" w:history="1">
            <w:r w:rsidR="00195D9F" w:rsidRPr="002751D6">
              <w:rPr>
                <w:rStyle w:val="Hyperlink"/>
                <w:noProof/>
              </w:rPr>
              <w:t>Assessment</w:t>
            </w:r>
            <w:r w:rsidR="00195D9F">
              <w:rPr>
                <w:noProof/>
                <w:webHidden/>
              </w:rPr>
              <w:tab/>
            </w:r>
            <w:r w:rsidR="00195D9F">
              <w:rPr>
                <w:noProof/>
                <w:webHidden/>
              </w:rPr>
              <w:fldChar w:fldCharType="begin"/>
            </w:r>
            <w:r w:rsidR="00195D9F">
              <w:rPr>
                <w:noProof/>
                <w:webHidden/>
              </w:rPr>
              <w:instrText xml:space="preserve"> PAGEREF _Toc9947600 \h </w:instrText>
            </w:r>
            <w:r w:rsidR="00195D9F">
              <w:rPr>
                <w:noProof/>
                <w:webHidden/>
              </w:rPr>
            </w:r>
            <w:r w:rsidR="00195D9F">
              <w:rPr>
                <w:noProof/>
                <w:webHidden/>
              </w:rPr>
              <w:fldChar w:fldCharType="separate"/>
            </w:r>
            <w:r w:rsidR="00195D9F">
              <w:rPr>
                <w:noProof/>
                <w:webHidden/>
              </w:rPr>
              <w:t>3</w:t>
            </w:r>
            <w:r w:rsidR="00195D9F">
              <w:rPr>
                <w:noProof/>
                <w:webHidden/>
              </w:rPr>
              <w:fldChar w:fldCharType="end"/>
            </w:r>
          </w:hyperlink>
        </w:p>
        <w:p w14:paraId="03E708D7" w14:textId="6F82138E" w:rsidR="00195D9F" w:rsidRDefault="00E5249E">
          <w:pPr>
            <w:pStyle w:val="TOC3"/>
            <w:tabs>
              <w:tab w:val="right" w:leader="dot" w:pos="9350"/>
            </w:tabs>
            <w:rPr>
              <w:rFonts w:eastAsiaTheme="minorEastAsia"/>
              <w:noProof/>
              <w:sz w:val="24"/>
              <w:szCs w:val="24"/>
            </w:rPr>
          </w:pPr>
          <w:hyperlink w:anchor="_Toc9947601" w:history="1">
            <w:r w:rsidR="00195D9F" w:rsidRPr="002751D6">
              <w:rPr>
                <w:rStyle w:val="Hyperlink"/>
                <w:noProof/>
              </w:rPr>
              <w:t>Recommendation</w:t>
            </w:r>
            <w:r w:rsidR="00195D9F">
              <w:rPr>
                <w:noProof/>
                <w:webHidden/>
              </w:rPr>
              <w:tab/>
            </w:r>
            <w:r w:rsidR="00195D9F">
              <w:rPr>
                <w:noProof/>
                <w:webHidden/>
              </w:rPr>
              <w:fldChar w:fldCharType="begin"/>
            </w:r>
            <w:r w:rsidR="00195D9F">
              <w:rPr>
                <w:noProof/>
                <w:webHidden/>
              </w:rPr>
              <w:instrText xml:space="preserve"> PAGEREF _Toc9947601 \h </w:instrText>
            </w:r>
            <w:r w:rsidR="00195D9F">
              <w:rPr>
                <w:noProof/>
                <w:webHidden/>
              </w:rPr>
            </w:r>
            <w:r w:rsidR="00195D9F">
              <w:rPr>
                <w:noProof/>
                <w:webHidden/>
              </w:rPr>
              <w:fldChar w:fldCharType="separate"/>
            </w:r>
            <w:r w:rsidR="00195D9F">
              <w:rPr>
                <w:noProof/>
                <w:webHidden/>
              </w:rPr>
              <w:t>3</w:t>
            </w:r>
            <w:r w:rsidR="00195D9F">
              <w:rPr>
                <w:noProof/>
                <w:webHidden/>
              </w:rPr>
              <w:fldChar w:fldCharType="end"/>
            </w:r>
          </w:hyperlink>
        </w:p>
        <w:p w14:paraId="514AD155" w14:textId="53C731E4" w:rsidR="00195D9F" w:rsidRDefault="00E5249E">
          <w:pPr>
            <w:pStyle w:val="TOC2"/>
            <w:tabs>
              <w:tab w:val="right" w:leader="dot" w:pos="9350"/>
            </w:tabs>
            <w:rPr>
              <w:rFonts w:eastAsiaTheme="minorEastAsia"/>
              <w:b w:val="0"/>
              <w:bCs w:val="0"/>
              <w:noProof/>
              <w:sz w:val="24"/>
              <w:szCs w:val="24"/>
            </w:rPr>
          </w:pPr>
          <w:hyperlink w:anchor="_Toc9947602" w:history="1">
            <w:r w:rsidR="00195D9F" w:rsidRPr="002751D6">
              <w:rPr>
                <w:rStyle w:val="Hyperlink"/>
                <w:noProof/>
              </w:rPr>
              <w:t>Submission notes</w:t>
            </w:r>
            <w:r w:rsidR="00195D9F">
              <w:rPr>
                <w:noProof/>
                <w:webHidden/>
              </w:rPr>
              <w:tab/>
            </w:r>
            <w:r w:rsidR="00195D9F">
              <w:rPr>
                <w:noProof/>
                <w:webHidden/>
              </w:rPr>
              <w:fldChar w:fldCharType="begin"/>
            </w:r>
            <w:r w:rsidR="00195D9F">
              <w:rPr>
                <w:noProof/>
                <w:webHidden/>
              </w:rPr>
              <w:instrText xml:space="preserve"> PAGEREF _Toc9947602 \h </w:instrText>
            </w:r>
            <w:r w:rsidR="00195D9F">
              <w:rPr>
                <w:noProof/>
                <w:webHidden/>
              </w:rPr>
            </w:r>
            <w:r w:rsidR="00195D9F">
              <w:rPr>
                <w:noProof/>
                <w:webHidden/>
              </w:rPr>
              <w:fldChar w:fldCharType="separate"/>
            </w:r>
            <w:r w:rsidR="00195D9F">
              <w:rPr>
                <w:noProof/>
                <w:webHidden/>
              </w:rPr>
              <w:t>3</w:t>
            </w:r>
            <w:r w:rsidR="00195D9F">
              <w:rPr>
                <w:noProof/>
                <w:webHidden/>
              </w:rPr>
              <w:fldChar w:fldCharType="end"/>
            </w:r>
          </w:hyperlink>
        </w:p>
        <w:p w14:paraId="3E4D90AE" w14:textId="1B68AEFE" w:rsidR="00195D9F" w:rsidRDefault="00E5249E">
          <w:pPr>
            <w:pStyle w:val="TOC1"/>
            <w:tabs>
              <w:tab w:val="right" w:leader="dot" w:pos="9350"/>
            </w:tabs>
            <w:rPr>
              <w:rFonts w:eastAsiaTheme="minorEastAsia"/>
              <w:b w:val="0"/>
              <w:bCs w:val="0"/>
              <w:i w:val="0"/>
              <w:iCs w:val="0"/>
              <w:noProof/>
            </w:rPr>
          </w:pPr>
          <w:hyperlink w:anchor="_Toc9947603" w:history="1">
            <w:r w:rsidR="00195D9F" w:rsidRPr="002751D6">
              <w:rPr>
                <w:rStyle w:val="Hyperlink"/>
                <w:noProof/>
              </w:rPr>
              <w:t>Specification</w:t>
            </w:r>
            <w:r w:rsidR="00195D9F">
              <w:rPr>
                <w:noProof/>
                <w:webHidden/>
              </w:rPr>
              <w:tab/>
            </w:r>
            <w:r w:rsidR="00195D9F">
              <w:rPr>
                <w:noProof/>
                <w:webHidden/>
              </w:rPr>
              <w:fldChar w:fldCharType="begin"/>
            </w:r>
            <w:r w:rsidR="00195D9F">
              <w:rPr>
                <w:noProof/>
                <w:webHidden/>
              </w:rPr>
              <w:instrText xml:space="preserve"> PAGEREF _Toc9947603 \h </w:instrText>
            </w:r>
            <w:r w:rsidR="00195D9F">
              <w:rPr>
                <w:noProof/>
                <w:webHidden/>
              </w:rPr>
            </w:r>
            <w:r w:rsidR="00195D9F">
              <w:rPr>
                <w:noProof/>
                <w:webHidden/>
              </w:rPr>
              <w:fldChar w:fldCharType="separate"/>
            </w:r>
            <w:r w:rsidR="00195D9F">
              <w:rPr>
                <w:noProof/>
                <w:webHidden/>
              </w:rPr>
              <w:t>4</w:t>
            </w:r>
            <w:r w:rsidR="00195D9F">
              <w:rPr>
                <w:noProof/>
                <w:webHidden/>
              </w:rPr>
              <w:fldChar w:fldCharType="end"/>
            </w:r>
          </w:hyperlink>
        </w:p>
        <w:p w14:paraId="40B44524" w14:textId="09EBAEC4" w:rsidR="00195D9F" w:rsidRDefault="00E5249E">
          <w:pPr>
            <w:pStyle w:val="TOC2"/>
            <w:tabs>
              <w:tab w:val="right" w:leader="dot" w:pos="9350"/>
            </w:tabs>
            <w:rPr>
              <w:rFonts w:eastAsiaTheme="minorEastAsia"/>
              <w:b w:val="0"/>
              <w:bCs w:val="0"/>
              <w:noProof/>
              <w:sz w:val="24"/>
              <w:szCs w:val="24"/>
            </w:rPr>
          </w:pPr>
          <w:hyperlink w:anchor="_Toc9947604" w:history="1">
            <w:r w:rsidR="00195D9F" w:rsidRPr="002751D6">
              <w:rPr>
                <w:rStyle w:val="Hyperlink"/>
                <w:noProof/>
              </w:rPr>
              <w:t>Overview</w:t>
            </w:r>
            <w:r w:rsidR="00195D9F">
              <w:rPr>
                <w:noProof/>
                <w:webHidden/>
              </w:rPr>
              <w:tab/>
            </w:r>
            <w:r w:rsidR="00195D9F">
              <w:rPr>
                <w:noProof/>
                <w:webHidden/>
              </w:rPr>
              <w:fldChar w:fldCharType="begin"/>
            </w:r>
            <w:r w:rsidR="00195D9F">
              <w:rPr>
                <w:noProof/>
                <w:webHidden/>
              </w:rPr>
              <w:instrText xml:space="preserve"> PAGEREF _Toc9947604 \h </w:instrText>
            </w:r>
            <w:r w:rsidR="00195D9F">
              <w:rPr>
                <w:noProof/>
                <w:webHidden/>
              </w:rPr>
            </w:r>
            <w:r w:rsidR="00195D9F">
              <w:rPr>
                <w:noProof/>
                <w:webHidden/>
              </w:rPr>
              <w:fldChar w:fldCharType="separate"/>
            </w:r>
            <w:r w:rsidR="00195D9F">
              <w:rPr>
                <w:noProof/>
                <w:webHidden/>
              </w:rPr>
              <w:t>4</w:t>
            </w:r>
            <w:r w:rsidR="00195D9F">
              <w:rPr>
                <w:noProof/>
                <w:webHidden/>
              </w:rPr>
              <w:fldChar w:fldCharType="end"/>
            </w:r>
          </w:hyperlink>
        </w:p>
        <w:p w14:paraId="5ECD5F6D" w14:textId="7B020479" w:rsidR="00195D9F" w:rsidRDefault="00E5249E">
          <w:pPr>
            <w:pStyle w:val="TOC2"/>
            <w:tabs>
              <w:tab w:val="right" w:leader="dot" w:pos="9350"/>
            </w:tabs>
            <w:rPr>
              <w:rFonts w:eastAsiaTheme="minorEastAsia"/>
              <w:b w:val="0"/>
              <w:bCs w:val="0"/>
              <w:noProof/>
              <w:sz w:val="24"/>
              <w:szCs w:val="24"/>
            </w:rPr>
          </w:pPr>
          <w:hyperlink w:anchor="_Toc9947605" w:history="1">
            <w:r w:rsidR="00195D9F" w:rsidRPr="002751D6">
              <w:rPr>
                <w:rStyle w:val="Hyperlink"/>
                <w:noProof/>
              </w:rPr>
              <w:t>Layout</w:t>
            </w:r>
            <w:r w:rsidR="00195D9F">
              <w:rPr>
                <w:noProof/>
                <w:webHidden/>
              </w:rPr>
              <w:tab/>
            </w:r>
            <w:r w:rsidR="00195D9F">
              <w:rPr>
                <w:noProof/>
                <w:webHidden/>
              </w:rPr>
              <w:fldChar w:fldCharType="begin"/>
            </w:r>
            <w:r w:rsidR="00195D9F">
              <w:rPr>
                <w:noProof/>
                <w:webHidden/>
              </w:rPr>
              <w:instrText xml:space="preserve"> PAGEREF _Toc9947605 \h </w:instrText>
            </w:r>
            <w:r w:rsidR="00195D9F">
              <w:rPr>
                <w:noProof/>
                <w:webHidden/>
              </w:rPr>
            </w:r>
            <w:r w:rsidR="00195D9F">
              <w:rPr>
                <w:noProof/>
                <w:webHidden/>
              </w:rPr>
              <w:fldChar w:fldCharType="separate"/>
            </w:r>
            <w:r w:rsidR="00195D9F">
              <w:rPr>
                <w:noProof/>
                <w:webHidden/>
              </w:rPr>
              <w:t>4</w:t>
            </w:r>
            <w:r w:rsidR="00195D9F">
              <w:rPr>
                <w:noProof/>
                <w:webHidden/>
              </w:rPr>
              <w:fldChar w:fldCharType="end"/>
            </w:r>
          </w:hyperlink>
        </w:p>
        <w:p w14:paraId="07D2C147" w14:textId="7861F5B1" w:rsidR="00195D9F" w:rsidRDefault="00E5249E">
          <w:pPr>
            <w:pStyle w:val="TOC3"/>
            <w:tabs>
              <w:tab w:val="right" w:leader="dot" w:pos="9350"/>
            </w:tabs>
            <w:rPr>
              <w:rFonts w:eastAsiaTheme="minorEastAsia"/>
              <w:noProof/>
              <w:sz w:val="24"/>
              <w:szCs w:val="24"/>
            </w:rPr>
          </w:pPr>
          <w:hyperlink w:anchor="_Toc9947606" w:history="1">
            <w:r w:rsidR="00195D9F" w:rsidRPr="002751D6">
              <w:rPr>
                <w:rStyle w:val="Hyperlink"/>
                <w:noProof/>
              </w:rPr>
              <w:t>Loading</w:t>
            </w:r>
            <w:r w:rsidR="00195D9F">
              <w:rPr>
                <w:noProof/>
                <w:webHidden/>
              </w:rPr>
              <w:tab/>
            </w:r>
            <w:r w:rsidR="00195D9F">
              <w:rPr>
                <w:noProof/>
                <w:webHidden/>
              </w:rPr>
              <w:fldChar w:fldCharType="begin"/>
            </w:r>
            <w:r w:rsidR="00195D9F">
              <w:rPr>
                <w:noProof/>
                <w:webHidden/>
              </w:rPr>
              <w:instrText xml:space="preserve"> PAGEREF _Toc9947606 \h </w:instrText>
            </w:r>
            <w:r w:rsidR="00195D9F">
              <w:rPr>
                <w:noProof/>
                <w:webHidden/>
              </w:rPr>
            </w:r>
            <w:r w:rsidR="00195D9F">
              <w:rPr>
                <w:noProof/>
                <w:webHidden/>
              </w:rPr>
              <w:fldChar w:fldCharType="separate"/>
            </w:r>
            <w:r w:rsidR="00195D9F">
              <w:rPr>
                <w:noProof/>
                <w:webHidden/>
              </w:rPr>
              <w:t>4</w:t>
            </w:r>
            <w:r w:rsidR="00195D9F">
              <w:rPr>
                <w:noProof/>
                <w:webHidden/>
              </w:rPr>
              <w:fldChar w:fldCharType="end"/>
            </w:r>
          </w:hyperlink>
        </w:p>
        <w:p w14:paraId="3B4D6AC1" w14:textId="03338EED" w:rsidR="00195D9F" w:rsidRDefault="00E5249E">
          <w:pPr>
            <w:pStyle w:val="TOC3"/>
            <w:tabs>
              <w:tab w:val="right" w:leader="dot" w:pos="9350"/>
            </w:tabs>
            <w:rPr>
              <w:rFonts w:eastAsiaTheme="minorEastAsia"/>
              <w:noProof/>
              <w:sz w:val="24"/>
              <w:szCs w:val="24"/>
            </w:rPr>
          </w:pPr>
          <w:hyperlink w:anchor="_Toc9947607" w:history="1">
            <w:r w:rsidR="00195D9F" w:rsidRPr="002751D6">
              <w:rPr>
                <w:rStyle w:val="Hyperlink"/>
                <w:noProof/>
              </w:rPr>
              <w:t>Game</w:t>
            </w:r>
            <w:r w:rsidR="00195D9F">
              <w:rPr>
                <w:noProof/>
                <w:webHidden/>
              </w:rPr>
              <w:tab/>
            </w:r>
            <w:r w:rsidR="00195D9F">
              <w:rPr>
                <w:noProof/>
                <w:webHidden/>
              </w:rPr>
              <w:fldChar w:fldCharType="begin"/>
            </w:r>
            <w:r w:rsidR="00195D9F">
              <w:rPr>
                <w:noProof/>
                <w:webHidden/>
              </w:rPr>
              <w:instrText xml:space="preserve"> PAGEREF _Toc9947607 \h </w:instrText>
            </w:r>
            <w:r w:rsidR="00195D9F">
              <w:rPr>
                <w:noProof/>
                <w:webHidden/>
              </w:rPr>
            </w:r>
            <w:r w:rsidR="00195D9F">
              <w:rPr>
                <w:noProof/>
                <w:webHidden/>
              </w:rPr>
              <w:fldChar w:fldCharType="separate"/>
            </w:r>
            <w:r w:rsidR="00195D9F">
              <w:rPr>
                <w:noProof/>
                <w:webHidden/>
              </w:rPr>
              <w:t>4</w:t>
            </w:r>
            <w:r w:rsidR="00195D9F">
              <w:rPr>
                <w:noProof/>
                <w:webHidden/>
              </w:rPr>
              <w:fldChar w:fldCharType="end"/>
            </w:r>
          </w:hyperlink>
        </w:p>
        <w:p w14:paraId="24053D2A" w14:textId="7C9C17BC" w:rsidR="00195D9F" w:rsidRDefault="00E5249E">
          <w:pPr>
            <w:pStyle w:val="TOC3"/>
            <w:tabs>
              <w:tab w:val="right" w:leader="dot" w:pos="9350"/>
            </w:tabs>
            <w:rPr>
              <w:rFonts w:eastAsiaTheme="minorEastAsia"/>
              <w:noProof/>
              <w:sz w:val="24"/>
              <w:szCs w:val="24"/>
            </w:rPr>
          </w:pPr>
          <w:hyperlink w:anchor="_Toc9947608" w:history="1">
            <w:r w:rsidR="00195D9F" w:rsidRPr="002751D6">
              <w:rPr>
                <w:rStyle w:val="Hyperlink"/>
                <w:noProof/>
              </w:rPr>
              <w:t>Winning</w:t>
            </w:r>
            <w:r w:rsidR="00195D9F">
              <w:rPr>
                <w:noProof/>
                <w:webHidden/>
              </w:rPr>
              <w:tab/>
            </w:r>
            <w:r w:rsidR="00195D9F">
              <w:rPr>
                <w:noProof/>
                <w:webHidden/>
              </w:rPr>
              <w:fldChar w:fldCharType="begin"/>
            </w:r>
            <w:r w:rsidR="00195D9F">
              <w:rPr>
                <w:noProof/>
                <w:webHidden/>
              </w:rPr>
              <w:instrText xml:space="preserve"> PAGEREF _Toc9947608 \h </w:instrText>
            </w:r>
            <w:r w:rsidR="00195D9F">
              <w:rPr>
                <w:noProof/>
                <w:webHidden/>
              </w:rPr>
            </w:r>
            <w:r w:rsidR="00195D9F">
              <w:rPr>
                <w:noProof/>
                <w:webHidden/>
              </w:rPr>
              <w:fldChar w:fldCharType="separate"/>
            </w:r>
            <w:r w:rsidR="00195D9F">
              <w:rPr>
                <w:noProof/>
                <w:webHidden/>
              </w:rPr>
              <w:t>5</w:t>
            </w:r>
            <w:r w:rsidR="00195D9F">
              <w:rPr>
                <w:noProof/>
                <w:webHidden/>
              </w:rPr>
              <w:fldChar w:fldCharType="end"/>
            </w:r>
          </w:hyperlink>
        </w:p>
        <w:p w14:paraId="78083FEF" w14:textId="5B3DBEB8" w:rsidR="00195D9F" w:rsidRDefault="00E5249E">
          <w:pPr>
            <w:pStyle w:val="TOC2"/>
            <w:tabs>
              <w:tab w:val="right" w:leader="dot" w:pos="9350"/>
            </w:tabs>
            <w:rPr>
              <w:rFonts w:eastAsiaTheme="minorEastAsia"/>
              <w:b w:val="0"/>
              <w:bCs w:val="0"/>
              <w:noProof/>
              <w:sz w:val="24"/>
              <w:szCs w:val="24"/>
            </w:rPr>
          </w:pPr>
          <w:hyperlink w:anchor="_Toc9947609" w:history="1">
            <w:r w:rsidR="00195D9F" w:rsidRPr="002751D6">
              <w:rPr>
                <w:rStyle w:val="Hyperlink"/>
                <w:noProof/>
              </w:rPr>
              <w:t>Flow</w:t>
            </w:r>
            <w:r w:rsidR="00195D9F">
              <w:rPr>
                <w:noProof/>
                <w:webHidden/>
              </w:rPr>
              <w:tab/>
            </w:r>
            <w:r w:rsidR="00195D9F">
              <w:rPr>
                <w:noProof/>
                <w:webHidden/>
              </w:rPr>
              <w:fldChar w:fldCharType="begin"/>
            </w:r>
            <w:r w:rsidR="00195D9F">
              <w:rPr>
                <w:noProof/>
                <w:webHidden/>
              </w:rPr>
              <w:instrText xml:space="preserve"> PAGEREF _Toc9947609 \h </w:instrText>
            </w:r>
            <w:r w:rsidR="00195D9F">
              <w:rPr>
                <w:noProof/>
                <w:webHidden/>
              </w:rPr>
            </w:r>
            <w:r w:rsidR="00195D9F">
              <w:rPr>
                <w:noProof/>
                <w:webHidden/>
              </w:rPr>
              <w:fldChar w:fldCharType="separate"/>
            </w:r>
            <w:r w:rsidR="00195D9F">
              <w:rPr>
                <w:noProof/>
                <w:webHidden/>
              </w:rPr>
              <w:t>5</w:t>
            </w:r>
            <w:r w:rsidR="00195D9F">
              <w:rPr>
                <w:noProof/>
                <w:webHidden/>
              </w:rPr>
              <w:fldChar w:fldCharType="end"/>
            </w:r>
          </w:hyperlink>
        </w:p>
        <w:p w14:paraId="6F899F32" w14:textId="3691A306" w:rsidR="00195D9F" w:rsidRDefault="00E5249E">
          <w:pPr>
            <w:pStyle w:val="TOC2"/>
            <w:tabs>
              <w:tab w:val="right" w:leader="dot" w:pos="9350"/>
            </w:tabs>
            <w:rPr>
              <w:rFonts w:eastAsiaTheme="minorEastAsia"/>
              <w:b w:val="0"/>
              <w:bCs w:val="0"/>
              <w:noProof/>
              <w:sz w:val="24"/>
              <w:szCs w:val="24"/>
            </w:rPr>
          </w:pPr>
          <w:hyperlink w:anchor="_Toc9947610" w:history="1">
            <w:r w:rsidR="00195D9F" w:rsidRPr="002751D6">
              <w:rPr>
                <w:rStyle w:val="Hyperlink"/>
                <w:noProof/>
              </w:rPr>
              <w:t>Mathematics</w:t>
            </w:r>
            <w:r w:rsidR="00195D9F">
              <w:rPr>
                <w:noProof/>
                <w:webHidden/>
              </w:rPr>
              <w:tab/>
            </w:r>
            <w:r w:rsidR="00195D9F">
              <w:rPr>
                <w:noProof/>
                <w:webHidden/>
              </w:rPr>
              <w:fldChar w:fldCharType="begin"/>
            </w:r>
            <w:r w:rsidR="00195D9F">
              <w:rPr>
                <w:noProof/>
                <w:webHidden/>
              </w:rPr>
              <w:instrText xml:space="preserve"> PAGEREF _Toc9947610 \h </w:instrText>
            </w:r>
            <w:r w:rsidR="00195D9F">
              <w:rPr>
                <w:noProof/>
                <w:webHidden/>
              </w:rPr>
            </w:r>
            <w:r w:rsidR="00195D9F">
              <w:rPr>
                <w:noProof/>
                <w:webHidden/>
              </w:rPr>
              <w:fldChar w:fldCharType="separate"/>
            </w:r>
            <w:r w:rsidR="00195D9F">
              <w:rPr>
                <w:noProof/>
                <w:webHidden/>
              </w:rPr>
              <w:t>6</w:t>
            </w:r>
            <w:r w:rsidR="00195D9F">
              <w:rPr>
                <w:noProof/>
                <w:webHidden/>
              </w:rPr>
              <w:fldChar w:fldCharType="end"/>
            </w:r>
          </w:hyperlink>
        </w:p>
        <w:p w14:paraId="0DAD263F" w14:textId="3FA4DD25" w:rsidR="00195D9F" w:rsidRDefault="00E5249E">
          <w:pPr>
            <w:pStyle w:val="TOC2"/>
            <w:tabs>
              <w:tab w:val="right" w:leader="dot" w:pos="9350"/>
            </w:tabs>
            <w:rPr>
              <w:rFonts w:eastAsiaTheme="minorEastAsia"/>
              <w:b w:val="0"/>
              <w:bCs w:val="0"/>
              <w:noProof/>
              <w:sz w:val="24"/>
              <w:szCs w:val="24"/>
            </w:rPr>
          </w:pPr>
          <w:hyperlink w:anchor="_Toc9947611" w:history="1">
            <w:r w:rsidR="00195D9F" w:rsidRPr="002751D6">
              <w:rPr>
                <w:rStyle w:val="Hyperlink"/>
                <w:noProof/>
              </w:rPr>
              <w:t>*Feature</w:t>
            </w:r>
            <w:r w:rsidR="00195D9F">
              <w:rPr>
                <w:noProof/>
                <w:webHidden/>
              </w:rPr>
              <w:tab/>
            </w:r>
            <w:r w:rsidR="00195D9F">
              <w:rPr>
                <w:noProof/>
                <w:webHidden/>
              </w:rPr>
              <w:fldChar w:fldCharType="begin"/>
            </w:r>
            <w:r w:rsidR="00195D9F">
              <w:rPr>
                <w:noProof/>
                <w:webHidden/>
              </w:rPr>
              <w:instrText xml:space="preserve"> PAGEREF _Toc9947611 \h </w:instrText>
            </w:r>
            <w:r w:rsidR="00195D9F">
              <w:rPr>
                <w:noProof/>
                <w:webHidden/>
              </w:rPr>
            </w:r>
            <w:r w:rsidR="00195D9F">
              <w:rPr>
                <w:noProof/>
                <w:webHidden/>
              </w:rPr>
              <w:fldChar w:fldCharType="separate"/>
            </w:r>
            <w:r w:rsidR="00195D9F">
              <w:rPr>
                <w:noProof/>
                <w:webHidden/>
              </w:rPr>
              <w:t>6</w:t>
            </w:r>
            <w:r w:rsidR="00195D9F">
              <w:rPr>
                <w:noProof/>
                <w:webHidden/>
              </w:rPr>
              <w:fldChar w:fldCharType="end"/>
            </w:r>
          </w:hyperlink>
        </w:p>
        <w:p w14:paraId="46A0F3B6" w14:textId="77874E52" w:rsidR="00195D9F" w:rsidRDefault="00E5249E">
          <w:pPr>
            <w:pStyle w:val="TOC1"/>
            <w:tabs>
              <w:tab w:val="right" w:leader="dot" w:pos="9350"/>
            </w:tabs>
            <w:rPr>
              <w:rFonts w:eastAsiaTheme="minorEastAsia"/>
              <w:b w:val="0"/>
              <w:bCs w:val="0"/>
              <w:i w:val="0"/>
              <w:iCs w:val="0"/>
              <w:noProof/>
            </w:rPr>
          </w:pPr>
          <w:hyperlink w:anchor="_Toc9947612" w:history="1">
            <w:r w:rsidR="00195D9F" w:rsidRPr="002751D6">
              <w:rPr>
                <w:rStyle w:val="Hyperlink"/>
                <w:noProof/>
              </w:rPr>
              <w:t>Technical specification</w:t>
            </w:r>
            <w:r w:rsidR="00195D9F">
              <w:rPr>
                <w:noProof/>
                <w:webHidden/>
              </w:rPr>
              <w:tab/>
            </w:r>
            <w:r w:rsidR="00195D9F">
              <w:rPr>
                <w:noProof/>
                <w:webHidden/>
              </w:rPr>
              <w:fldChar w:fldCharType="begin"/>
            </w:r>
            <w:r w:rsidR="00195D9F">
              <w:rPr>
                <w:noProof/>
                <w:webHidden/>
              </w:rPr>
              <w:instrText xml:space="preserve"> PAGEREF _Toc9947612 \h </w:instrText>
            </w:r>
            <w:r w:rsidR="00195D9F">
              <w:rPr>
                <w:noProof/>
                <w:webHidden/>
              </w:rPr>
            </w:r>
            <w:r w:rsidR="00195D9F">
              <w:rPr>
                <w:noProof/>
                <w:webHidden/>
              </w:rPr>
              <w:fldChar w:fldCharType="separate"/>
            </w:r>
            <w:r w:rsidR="00195D9F">
              <w:rPr>
                <w:noProof/>
                <w:webHidden/>
              </w:rPr>
              <w:t>7</w:t>
            </w:r>
            <w:r w:rsidR="00195D9F">
              <w:rPr>
                <w:noProof/>
                <w:webHidden/>
              </w:rPr>
              <w:fldChar w:fldCharType="end"/>
            </w:r>
          </w:hyperlink>
        </w:p>
        <w:p w14:paraId="27B26922" w14:textId="349638DF" w:rsidR="00195D9F" w:rsidRDefault="00E5249E">
          <w:pPr>
            <w:pStyle w:val="TOC2"/>
            <w:tabs>
              <w:tab w:val="right" w:leader="dot" w:pos="9350"/>
            </w:tabs>
            <w:rPr>
              <w:rFonts w:eastAsiaTheme="minorEastAsia"/>
              <w:b w:val="0"/>
              <w:bCs w:val="0"/>
              <w:noProof/>
              <w:sz w:val="24"/>
              <w:szCs w:val="24"/>
            </w:rPr>
          </w:pPr>
          <w:hyperlink w:anchor="_Toc9947613" w:history="1">
            <w:r w:rsidR="00195D9F" w:rsidRPr="002751D6">
              <w:rPr>
                <w:rStyle w:val="Hyperlink"/>
                <w:noProof/>
              </w:rPr>
              <w:t>Loading</w:t>
            </w:r>
            <w:r w:rsidR="00195D9F">
              <w:rPr>
                <w:noProof/>
                <w:webHidden/>
              </w:rPr>
              <w:tab/>
            </w:r>
            <w:r w:rsidR="00195D9F">
              <w:rPr>
                <w:noProof/>
                <w:webHidden/>
              </w:rPr>
              <w:fldChar w:fldCharType="begin"/>
            </w:r>
            <w:r w:rsidR="00195D9F">
              <w:rPr>
                <w:noProof/>
                <w:webHidden/>
              </w:rPr>
              <w:instrText xml:space="preserve"> PAGEREF _Toc9947613 \h </w:instrText>
            </w:r>
            <w:r w:rsidR="00195D9F">
              <w:rPr>
                <w:noProof/>
                <w:webHidden/>
              </w:rPr>
            </w:r>
            <w:r w:rsidR="00195D9F">
              <w:rPr>
                <w:noProof/>
                <w:webHidden/>
              </w:rPr>
              <w:fldChar w:fldCharType="separate"/>
            </w:r>
            <w:r w:rsidR="00195D9F">
              <w:rPr>
                <w:noProof/>
                <w:webHidden/>
              </w:rPr>
              <w:t>7</w:t>
            </w:r>
            <w:r w:rsidR="00195D9F">
              <w:rPr>
                <w:noProof/>
                <w:webHidden/>
              </w:rPr>
              <w:fldChar w:fldCharType="end"/>
            </w:r>
          </w:hyperlink>
        </w:p>
        <w:p w14:paraId="0277F2EE" w14:textId="0FC37E44" w:rsidR="00195D9F" w:rsidRDefault="00E5249E">
          <w:pPr>
            <w:pStyle w:val="TOC2"/>
            <w:tabs>
              <w:tab w:val="right" w:leader="dot" w:pos="9350"/>
            </w:tabs>
            <w:rPr>
              <w:rFonts w:eastAsiaTheme="minorEastAsia"/>
              <w:b w:val="0"/>
              <w:bCs w:val="0"/>
              <w:noProof/>
              <w:sz w:val="24"/>
              <w:szCs w:val="24"/>
            </w:rPr>
          </w:pPr>
          <w:hyperlink w:anchor="_Toc9947614" w:history="1">
            <w:r w:rsidR="00195D9F" w:rsidRPr="002751D6">
              <w:rPr>
                <w:rStyle w:val="Hyperlink"/>
                <w:noProof/>
              </w:rPr>
              <w:t>Assets</w:t>
            </w:r>
            <w:r w:rsidR="00195D9F">
              <w:rPr>
                <w:noProof/>
                <w:webHidden/>
              </w:rPr>
              <w:tab/>
            </w:r>
            <w:r w:rsidR="00195D9F">
              <w:rPr>
                <w:noProof/>
                <w:webHidden/>
              </w:rPr>
              <w:fldChar w:fldCharType="begin"/>
            </w:r>
            <w:r w:rsidR="00195D9F">
              <w:rPr>
                <w:noProof/>
                <w:webHidden/>
              </w:rPr>
              <w:instrText xml:space="preserve"> PAGEREF _Toc9947614 \h </w:instrText>
            </w:r>
            <w:r w:rsidR="00195D9F">
              <w:rPr>
                <w:noProof/>
                <w:webHidden/>
              </w:rPr>
            </w:r>
            <w:r w:rsidR="00195D9F">
              <w:rPr>
                <w:noProof/>
                <w:webHidden/>
              </w:rPr>
              <w:fldChar w:fldCharType="separate"/>
            </w:r>
            <w:r w:rsidR="00195D9F">
              <w:rPr>
                <w:noProof/>
                <w:webHidden/>
              </w:rPr>
              <w:t>7</w:t>
            </w:r>
            <w:r w:rsidR="00195D9F">
              <w:rPr>
                <w:noProof/>
                <w:webHidden/>
              </w:rPr>
              <w:fldChar w:fldCharType="end"/>
            </w:r>
          </w:hyperlink>
        </w:p>
        <w:p w14:paraId="4EAF4311" w14:textId="14C75BCA" w:rsidR="00195D9F" w:rsidRDefault="00E5249E">
          <w:pPr>
            <w:pStyle w:val="TOC1"/>
            <w:tabs>
              <w:tab w:val="right" w:leader="dot" w:pos="9350"/>
            </w:tabs>
            <w:rPr>
              <w:rFonts w:eastAsiaTheme="minorEastAsia"/>
              <w:b w:val="0"/>
              <w:bCs w:val="0"/>
              <w:i w:val="0"/>
              <w:iCs w:val="0"/>
              <w:noProof/>
            </w:rPr>
          </w:pPr>
          <w:hyperlink w:anchor="_Toc9947615" w:history="1">
            <w:r w:rsidR="00195D9F" w:rsidRPr="002751D6">
              <w:rPr>
                <w:rStyle w:val="Hyperlink"/>
                <w:noProof/>
              </w:rPr>
              <w:t>References</w:t>
            </w:r>
            <w:r w:rsidR="00195D9F">
              <w:rPr>
                <w:noProof/>
                <w:webHidden/>
              </w:rPr>
              <w:tab/>
            </w:r>
            <w:r w:rsidR="00195D9F">
              <w:rPr>
                <w:noProof/>
                <w:webHidden/>
              </w:rPr>
              <w:fldChar w:fldCharType="begin"/>
            </w:r>
            <w:r w:rsidR="00195D9F">
              <w:rPr>
                <w:noProof/>
                <w:webHidden/>
              </w:rPr>
              <w:instrText xml:space="preserve"> PAGEREF _Toc9947615 \h </w:instrText>
            </w:r>
            <w:r w:rsidR="00195D9F">
              <w:rPr>
                <w:noProof/>
                <w:webHidden/>
              </w:rPr>
            </w:r>
            <w:r w:rsidR="00195D9F">
              <w:rPr>
                <w:noProof/>
                <w:webHidden/>
              </w:rPr>
              <w:fldChar w:fldCharType="separate"/>
            </w:r>
            <w:r w:rsidR="00195D9F">
              <w:rPr>
                <w:noProof/>
                <w:webHidden/>
              </w:rPr>
              <w:t>8</w:t>
            </w:r>
            <w:r w:rsidR="00195D9F">
              <w:rPr>
                <w:noProof/>
                <w:webHidden/>
              </w:rPr>
              <w:fldChar w:fldCharType="end"/>
            </w:r>
          </w:hyperlink>
        </w:p>
        <w:p w14:paraId="30BEF189" w14:textId="4E6B19DB" w:rsidR="001000AA" w:rsidRPr="001000AA" w:rsidRDefault="00E77905" w:rsidP="001000AA">
          <w:r>
            <w:rPr>
              <w:b/>
              <w:bCs/>
              <w:noProof/>
            </w:rPr>
            <w:fldChar w:fldCharType="end"/>
          </w:r>
        </w:p>
      </w:sdtContent>
    </w:sdt>
    <w:p w14:paraId="2240ADB8" w14:textId="77777777" w:rsidR="00E77905" w:rsidRDefault="00E77905">
      <w:pPr>
        <w:rPr>
          <w:rFonts w:asciiTheme="majorHAnsi" w:eastAsiaTheme="majorEastAsia" w:hAnsiTheme="majorHAnsi" w:cstheme="majorBidi"/>
          <w:color w:val="2F5496" w:themeColor="accent1" w:themeShade="BF"/>
          <w:sz w:val="32"/>
          <w:szCs w:val="32"/>
        </w:rPr>
      </w:pPr>
      <w:r>
        <w:br w:type="page"/>
      </w:r>
    </w:p>
    <w:p w14:paraId="0A368C84" w14:textId="3BEA3003" w:rsidR="00E37A7F" w:rsidRDefault="00E37A7F" w:rsidP="00E37A7F">
      <w:pPr>
        <w:pStyle w:val="Heading1"/>
      </w:pPr>
      <w:bookmarkStart w:id="0" w:name="_Toc9947598"/>
      <w:r>
        <w:lastRenderedPageBreak/>
        <w:t>Introduction</w:t>
      </w:r>
      <w:bookmarkEnd w:id="0"/>
    </w:p>
    <w:p w14:paraId="5B46989C" w14:textId="5E219FBC" w:rsidR="00C3610D" w:rsidRDefault="00E37A7F" w:rsidP="00E37A7F">
      <w:r>
        <w:t>Test assignment is given to showcase candidate`s skills in analyzing requirements,</w:t>
      </w:r>
      <w:r w:rsidRPr="00E37A7F">
        <w:t xml:space="preserve"> </w:t>
      </w:r>
      <w:r>
        <w:t>programming and delivering together with his/her technology awareness.</w:t>
      </w:r>
    </w:p>
    <w:p w14:paraId="4AF9D499" w14:textId="58266AEE" w:rsidR="00E77905" w:rsidRDefault="00E77905" w:rsidP="00E37A7F">
      <w:r>
        <w:t xml:space="preserve">This specification describes basic requirements abstracting from details. </w:t>
      </w:r>
      <w:r w:rsidR="00415097">
        <w:t>So,</w:t>
      </w:r>
      <w:r>
        <w:t xml:space="preserve"> feel free to add your personality to the implementation.</w:t>
      </w:r>
    </w:p>
    <w:p w14:paraId="6192D7CF" w14:textId="734EEBD1" w:rsidR="00E77905" w:rsidRDefault="00E77905" w:rsidP="00195D9F">
      <w:pPr>
        <w:pStyle w:val="Heading2"/>
      </w:pPr>
      <w:bookmarkStart w:id="1" w:name="_Toc9947599"/>
      <w:r>
        <w:t>Advanced mode</w:t>
      </w:r>
      <w:bookmarkEnd w:id="1"/>
    </w:p>
    <w:p w14:paraId="35B99495" w14:textId="25232FEE" w:rsidR="00E77905" w:rsidRDefault="00E77905" w:rsidP="00E77905">
      <w:r>
        <w:t>Advanced options are presented to help candidate better showcase his/her capabilities and may be especially useful for more junior candidates with lack of commercial and delivery experience to stand out among other candidates.</w:t>
      </w:r>
    </w:p>
    <w:p w14:paraId="51F2859E" w14:textId="03FF793D" w:rsidR="00E77905" w:rsidRDefault="00E77905" w:rsidP="00195D9F">
      <w:pPr>
        <w:pStyle w:val="Heading2"/>
      </w:pPr>
      <w:bookmarkStart w:id="2" w:name="_Toc9947600"/>
      <w:r>
        <w:t>Assessment</w:t>
      </w:r>
      <w:bookmarkEnd w:id="2"/>
    </w:p>
    <w:p w14:paraId="7ADADE64" w14:textId="2AB2BBFA" w:rsidR="00E77905" w:rsidRDefault="00E77905" w:rsidP="00E77905">
      <w:r>
        <w:t>When assessing this assignment next priorities take place in order of importance:</w:t>
      </w:r>
    </w:p>
    <w:p w14:paraId="25E23A7E" w14:textId="376C590F" w:rsidR="00E77905" w:rsidRDefault="00E77905" w:rsidP="00E77905">
      <w:pPr>
        <w:pStyle w:val="ListParagraph"/>
        <w:numPr>
          <w:ilvl w:val="0"/>
          <w:numId w:val="11"/>
        </w:numPr>
      </w:pPr>
      <w:r>
        <w:t>Working solution</w:t>
      </w:r>
      <w:r>
        <w:br/>
        <w:t>First of all you game should playable.</w:t>
      </w:r>
    </w:p>
    <w:p w14:paraId="5340AB59" w14:textId="5E71545D" w:rsidR="00E77905" w:rsidRDefault="00E77905" w:rsidP="00E77905">
      <w:pPr>
        <w:pStyle w:val="ListParagraph"/>
        <w:numPr>
          <w:ilvl w:val="0"/>
          <w:numId w:val="11"/>
        </w:numPr>
      </w:pPr>
      <w:r>
        <w:t>Code complexity</w:t>
      </w:r>
      <w:r>
        <w:br/>
        <w:t xml:space="preserve">Your code should represent your skills to be </w:t>
      </w:r>
      <w:r w:rsidR="00415097">
        <w:t>neat and brief with implementation, not overcomplicating implementation.</w:t>
      </w:r>
    </w:p>
    <w:p w14:paraId="29A51DE9" w14:textId="264A3E88" w:rsidR="00E77905" w:rsidRDefault="00E77905" w:rsidP="00E77905">
      <w:pPr>
        <w:pStyle w:val="ListParagraph"/>
        <w:numPr>
          <w:ilvl w:val="0"/>
          <w:numId w:val="11"/>
        </w:numPr>
      </w:pPr>
      <w:r>
        <w:t>Project structure</w:t>
      </w:r>
      <w:r w:rsidR="00415097">
        <w:br/>
        <w:t>How you structure and build your code can give us a brief idea of how you understand and feel the process of modern web development.</w:t>
      </w:r>
    </w:p>
    <w:p w14:paraId="0571A7F5" w14:textId="22336201" w:rsidR="00E77905" w:rsidRDefault="00E77905" w:rsidP="00E77905">
      <w:pPr>
        <w:pStyle w:val="ListParagraph"/>
        <w:numPr>
          <w:ilvl w:val="0"/>
          <w:numId w:val="11"/>
        </w:numPr>
      </w:pPr>
      <w:r>
        <w:t>Code style</w:t>
      </w:r>
      <w:r w:rsidR="00415097">
        <w:br/>
        <w:t>The last but not least is your code style, how you keep it and what value you see in it.</w:t>
      </w:r>
    </w:p>
    <w:p w14:paraId="06E42FBD" w14:textId="68C5D1A0" w:rsidR="00415097" w:rsidRDefault="00415097" w:rsidP="00415097">
      <w:pPr>
        <w:pStyle w:val="Heading3"/>
      </w:pPr>
      <w:bookmarkStart w:id="3" w:name="_Toc9947601"/>
      <w:r>
        <w:t>Recommendation</w:t>
      </w:r>
      <w:bookmarkEnd w:id="3"/>
    </w:p>
    <w:p w14:paraId="0807D8DF" w14:textId="569864CB" w:rsidR="00415097" w:rsidRPr="00415097" w:rsidRDefault="00415097" w:rsidP="00415097">
      <w:r>
        <w:t>If you are an experienced developer pay more attention to structure and style, rather that functionality, as your experience usually already shows that you can make things done, while if you are more junior developer – try to show that you can makes things done with functionality, as structure and style are things that come with experience.</w:t>
      </w:r>
    </w:p>
    <w:p w14:paraId="2E8EF18E" w14:textId="76F70B44" w:rsidR="00E37A7F" w:rsidRDefault="00B31357" w:rsidP="00195D9F">
      <w:pPr>
        <w:pStyle w:val="Heading2"/>
      </w:pPr>
      <w:bookmarkStart w:id="4" w:name="_Toc9947602"/>
      <w:r>
        <w:t>Submission notes</w:t>
      </w:r>
      <w:bookmarkEnd w:id="4"/>
    </w:p>
    <w:p w14:paraId="608E2E96" w14:textId="25D11634" w:rsidR="00B31357" w:rsidRDefault="00B31357" w:rsidP="00E37A7F">
      <w:r>
        <w:t>To submit completed test assignment, send a link to the repository with read permissions for hiring manager and reviewing engineer or send a .zip file with your project.</w:t>
      </w:r>
    </w:p>
    <w:p w14:paraId="1C20FE74" w14:textId="103D2D62" w:rsidR="00E37A7F" w:rsidRDefault="00E37A7F" w:rsidP="00E37A7F">
      <w:r>
        <w:t xml:space="preserve">In some cases, </w:t>
      </w:r>
      <w:r w:rsidR="00B31357">
        <w:t>with</w:t>
      </w:r>
      <w:r>
        <w:t xml:space="preserve"> approval </w:t>
      </w:r>
      <w:r w:rsidR="00415097">
        <w:t>from</w:t>
      </w:r>
      <w:r>
        <w:t xml:space="preserve"> hiring manager, another recent game may be submitted if it satisfies next conditions:</w:t>
      </w:r>
    </w:p>
    <w:p w14:paraId="1F4A38F5" w14:textId="23C6EE86" w:rsidR="00E37A7F" w:rsidRDefault="00E37A7F" w:rsidP="00E37A7F">
      <w:pPr>
        <w:pStyle w:val="ListParagraph"/>
        <w:numPr>
          <w:ilvl w:val="0"/>
          <w:numId w:val="8"/>
        </w:numPr>
      </w:pPr>
      <w:r>
        <w:t>game developed by candidate alone</w:t>
      </w:r>
    </w:p>
    <w:p w14:paraId="63679B9D" w14:textId="4840CD5A" w:rsidR="00B31357" w:rsidRDefault="00E37A7F" w:rsidP="00B31357">
      <w:pPr>
        <w:pStyle w:val="ListParagraph"/>
        <w:numPr>
          <w:ilvl w:val="0"/>
          <w:numId w:val="8"/>
        </w:numPr>
      </w:pPr>
      <w:r>
        <w:t>game developed within a year</w:t>
      </w:r>
    </w:p>
    <w:p w14:paraId="7912BF32" w14:textId="4032958D" w:rsidR="00B31357" w:rsidRDefault="00B31357" w:rsidP="00B31357">
      <w:pPr>
        <w:pStyle w:val="ListParagraph"/>
        <w:numPr>
          <w:ilvl w:val="0"/>
          <w:numId w:val="8"/>
        </w:numPr>
      </w:pPr>
      <w:r>
        <w:t>game based on position relevant technologies.</w:t>
      </w:r>
    </w:p>
    <w:p w14:paraId="0C641719" w14:textId="418DBE9C" w:rsidR="00B31357" w:rsidRDefault="00B31357">
      <w:r>
        <w:br w:type="page"/>
      </w:r>
    </w:p>
    <w:p w14:paraId="75D64F6B" w14:textId="2C51E521" w:rsidR="00B31357" w:rsidRDefault="00B31357" w:rsidP="00B31357">
      <w:pPr>
        <w:pStyle w:val="Heading1"/>
      </w:pPr>
      <w:bookmarkStart w:id="5" w:name="_Toc9947603"/>
      <w:r>
        <w:lastRenderedPageBreak/>
        <w:t>Specification</w:t>
      </w:r>
      <w:bookmarkEnd w:id="5"/>
    </w:p>
    <w:p w14:paraId="5CCFDB68" w14:textId="37D63A68" w:rsidR="00B31357" w:rsidRDefault="00B31357" w:rsidP="00B31357">
      <w:pPr>
        <w:pStyle w:val="Heading2"/>
      </w:pPr>
      <w:bookmarkStart w:id="6" w:name="_Toc9947604"/>
      <w:r>
        <w:t>Overview</w:t>
      </w:r>
      <w:bookmarkEnd w:id="6"/>
    </w:p>
    <w:p w14:paraId="308B8345" w14:textId="3BB56279" w:rsidR="00B31357" w:rsidRDefault="00B31357" w:rsidP="00B31357">
      <w:r>
        <w:t xml:space="preserve">Create </w:t>
      </w:r>
      <w:r w:rsidR="00C5341E">
        <w:t>video slot game 1x3 – 3 reels with one line. 6 symbols, including one wild symbol.</w:t>
      </w:r>
    </w:p>
    <w:p w14:paraId="126BBA27" w14:textId="24C337F2" w:rsidR="00C5341E" w:rsidRDefault="00C5341E" w:rsidP="00C5341E">
      <w:pPr>
        <w:pStyle w:val="Heading2"/>
      </w:pPr>
      <w:bookmarkStart w:id="7" w:name="_Toc9947605"/>
      <w:r>
        <w:t>Layout</w:t>
      </w:r>
      <w:bookmarkEnd w:id="7"/>
    </w:p>
    <w:p w14:paraId="704600D9" w14:textId="5FFED5DE" w:rsidR="00C5341E" w:rsidRDefault="00C5341E" w:rsidP="00C5341E">
      <w:r>
        <w:t>The game should consist of 3 screens: loading, game, winning.</w:t>
      </w:r>
    </w:p>
    <w:p w14:paraId="73FD1A04" w14:textId="7BB97706" w:rsidR="00C5341E" w:rsidRDefault="00C5341E" w:rsidP="00C5341E">
      <w:pPr>
        <w:pStyle w:val="Heading3"/>
      </w:pPr>
      <w:bookmarkStart w:id="8" w:name="_Toc9947606"/>
      <w:r>
        <w:t>Loading</w:t>
      </w:r>
      <w:bookmarkEnd w:id="8"/>
    </w:p>
    <w:p w14:paraId="15181B77" w14:textId="46FBEA9E" w:rsidR="00C5341E" w:rsidRDefault="00C5341E" w:rsidP="00C5341E">
      <w:r>
        <w:t>Loading should be represented with white text “Loading” in the center of the screen on black background.</w:t>
      </w:r>
    </w:p>
    <w:p w14:paraId="49649BF8" w14:textId="79EABD8F" w:rsidR="00D100FE" w:rsidRDefault="00D100FE" w:rsidP="00D100FE">
      <w:pPr>
        <w:pStyle w:val="Heading3"/>
      </w:pPr>
      <w:bookmarkStart w:id="9" w:name="_Toc9947607"/>
      <w:r>
        <w:t>Game</w:t>
      </w:r>
      <w:bookmarkEnd w:id="9"/>
    </w:p>
    <w:p w14:paraId="3D77028C" w14:textId="6BF1D4A0" w:rsidR="00D100FE" w:rsidRDefault="00D100FE" w:rsidP="00D100FE">
      <w:r>
        <w:t>Game should be represented with reels and button “Play”.</w:t>
      </w:r>
    </w:p>
    <w:p w14:paraId="250315DA" w14:textId="77777777" w:rsidR="00D100FE" w:rsidRDefault="00D100FE" w:rsidP="00D100FE">
      <w:pPr>
        <w:keepNext/>
        <w:jc w:val="center"/>
      </w:pPr>
      <w:r w:rsidRPr="00C3610D">
        <w:rPr>
          <w:rFonts w:cs="Times"/>
          <w:noProof/>
          <w:color w:val="000000"/>
        </w:rPr>
        <w:drawing>
          <wp:inline distT="0" distB="0" distL="0" distR="0" wp14:anchorId="71D89C18" wp14:editId="41F755A5">
            <wp:extent cx="4727856"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683" cy="2507100"/>
                    </a:xfrm>
                    <a:prstGeom prst="rect">
                      <a:avLst/>
                    </a:prstGeom>
                    <a:noFill/>
                    <a:ln>
                      <a:noFill/>
                    </a:ln>
                  </pic:spPr>
                </pic:pic>
              </a:graphicData>
            </a:graphic>
          </wp:inline>
        </w:drawing>
      </w:r>
    </w:p>
    <w:p w14:paraId="3776EE4B" w14:textId="2F4DB1BF" w:rsidR="00D100FE" w:rsidRDefault="00D100FE" w:rsidP="00D100FE">
      <w:pPr>
        <w:pStyle w:val="Caption"/>
        <w:jc w:val="center"/>
      </w:pPr>
      <w:r>
        <w:t xml:space="preserve">Figure </w:t>
      </w:r>
      <w:fldSimple w:instr=" SEQ Figure \* ARABIC ">
        <w:r w:rsidR="00CF09D0">
          <w:rPr>
            <w:noProof/>
          </w:rPr>
          <w:t>1</w:t>
        </w:r>
      </w:fldSimple>
      <w:r>
        <w:t>. Game screen</w:t>
      </w:r>
    </w:p>
    <w:p w14:paraId="5CB4C36E" w14:textId="4F994BEF" w:rsidR="00D100FE" w:rsidRPr="00D100FE" w:rsidRDefault="00D100FE" w:rsidP="00D100FE">
      <w:r>
        <w:t>*</w:t>
      </w:r>
      <w:r w:rsidR="00415097">
        <w:t>A</w:t>
      </w:r>
      <w:r>
        <w:t xml:space="preserve">dvanced </w:t>
      </w:r>
      <w:r w:rsidR="00415097">
        <w:t xml:space="preserve">Game screen </w:t>
      </w:r>
      <w:r>
        <w:t>includes more visible symbols and game state – cash amount and win amount.</w:t>
      </w:r>
    </w:p>
    <w:p w14:paraId="119A3F6D" w14:textId="77777777" w:rsidR="00D100FE" w:rsidRDefault="00D100FE" w:rsidP="00D100FE">
      <w:pPr>
        <w:keepNext/>
        <w:jc w:val="center"/>
      </w:pPr>
      <w:r w:rsidRPr="00C3610D">
        <w:rPr>
          <w:rFonts w:cs="Times"/>
          <w:noProof/>
          <w:color w:val="000000"/>
        </w:rPr>
        <w:drawing>
          <wp:inline distT="0" distB="0" distL="0" distR="0" wp14:anchorId="67F43923" wp14:editId="53FA1872">
            <wp:extent cx="4706754" cy="2792300"/>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108" cy="2815647"/>
                    </a:xfrm>
                    <a:prstGeom prst="rect">
                      <a:avLst/>
                    </a:prstGeom>
                    <a:noFill/>
                    <a:ln>
                      <a:noFill/>
                    </a:ln>
                  </pic:spPr>
                </pic:pic>
              </a:graphicData>
            </a:graphic>
          </wp:inline>
        </w:drawing>
      </w:r>
    </w:p>
    <w:p w14:paraId="45F5E796" w14:textId="691B13F7" w:rsidR="00D100FE" w:rsidRDefault="00D100FE" w:rsidP="00D100FE">
      <w:pPr>
        <w:pStyle w:val="Caption"/>
        <w:jc w:val="center"/>
      </w:pPr>
      <w:r>
        <w:t xml:space="preserve">Figure </w:t>
      </w:r>
      <w:fldSimple w:instr=" SEQ Figure \* ARABIC ">
        <w:r w:rsidR="00CF09D0">
          <w:rPr>
            <w:noProof/>
          </w:rPr>
          <w:t>2</w:t>
        </w:r>
      </w:fldSimple>
      <w:r>
        <w:t>. Advanced Game screen with more symbols visible and game state</w:t>
      </w:r>
    </w:p>
    <w:p w14:paraId="589C3099" w14:textId="6BB5BAFE" w:rsidR="00D100FE" w:rsidRDefault="00D100FE" w:rsidP="00D100FE">
      <w:pPr>
        <w:pStyle w:val="Heading3"/>
      </w:pPr>
      <w:bookmarkStart w:id="10" w:name="_Toc9947608"/>
      <w:r>
        <w:lastRenderedPageBreak/>
        <w:t>Winning</w:t>
      </w:r>
      <w:bookmarkEnd w:id="10"/>
    </w:p>
    <w:p w14:paraId="35D3A519" w14:textId="6431BCD5" w:rsidR="00D100FE" w:rsidRDefault="00D100FE" w:rsidP="00D100FE">
      <w:r>
        <w:t>Winning screen should display win</w:t>
      </w:r>
      <w:r w:rsidR="0018114D">
        <w:t xml:space="preserve"> announce</w:t>
      </w:r>
      <w:r>
        <w:t>.</w:t>
      </w:r>
      <w:r w:rsidR="0018114D">
        <w:t xml:space="preserve"> </w:t>
      </w:r>
    </w:p>
    <w:p w14:paraId="32C0BF19" w14:textId="77777777" w:rsidR="0018114D" w:rsidRDefault="00D100FE" w:rsidP="0018114D">
      <w:pPr>
        <w:keepNext/>
        <w:jc w:val="center"/>
      </w:pPr>
      <w:r w:rsidRPr="00C3610D">
        <w:rPr>
          <w:rFonts w:cs="Times"/>
          <w:noProof/>
          <w:color w:val="000000"/>
        </w:rPr>
        <w:drawing>
          <wp:inline distT="0" distB="0" distL="0" distR="0" wp14:anchorId="69746F81" wp14:editId="320821FC">
            <wp:extent cx="4716379" cy="2821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231" cy="2844144"/>
                    </a:xfrm>
                    <a:prstGeom prst="rect">
                      <a:avLst/>
                    </a:prstGeom>
                    <a:noFill/>
                    <a:ln>
                      <a:noFill/>
                    </a:ln>
                  </pic:spPr>
                </pic:pic>
              </a:graphicData>
            </a:graphic>
          </wp:inline>
        </w:drawing>
      </w:r>
    </w:p>
    <w:p w14:paraId="70D827A8" w14:textId="49959800" w:rsidR="00D100FE" w:rsidRDefault="0018114D" w:rsidP="0018114D">
      <w:pPr>
        <w:pStyle w:val="Caption"/>
        <w:jc w:val="center"/>
      </w:pPr>
      <w:r>
        <w:t xml:space="preserve">Figure </w:t>
      </w:r>
      <w:fldSimple w:instr=" SEQ Figure \* ARABIC ">
        <w:r w:rsidR="00CF09D0">
          <w:rPr>
            <w:noProof/>
          </w:rPr>
          <w:t>3</w:t>
        </w:r>
      </w:fldSimple>
      <w:r>
        <w:t>. Winning screen</w:t>
      </w:r>
    </w:p>
    <w:p w14:paraId="350C8870" w14:textId="503AE3A8" w:rsidR="0018114D" w:rsidRDefault="0018114D" w:rsidP="0018114D">
      <w:r>
        <w:t>*Advanced screen may also display win amount.</w:t>
      </w:r>
    </w:p>
    <w:p w14:paraId="7E3C7A1F" w14:textId="107E5F3B" w:rsidR="0018114D" w:rsidRDefault="0018114D" w:rsidP="0018114D">
      <w:pPr>
        <w:pStyle w:val="Heading2"/>
      </w:pPr>
      <w:bookmarkStart w:id="11" w:name="_Toc9947609"/>
      <w:r>
        <w:t>Flow</w:t>
      </w:r>
      <w:bookmarkEnd w:id="11"/>
    </w:p>
    <w:p w14:paraId="5B1802E5" w14:textId="28A0A666" w:rsidR="00CF09D0" w:rsidRDefault="00CF09D0" w:rsidP="00CF09D0">
      <w:r>
        <w:t>Game flow includes screen transitions and game state update.</w:t>
      </w:r>
    </w:p>
    <w:p w14:paraId="361C6428" w14:textId="68755BF0" w:rsidR="00CF09D0" w:rsidRPr="00CF09D0" w:rsidRDefault="00CF09D0" w:rsidP="00CF09D0">
      <w:r>
        <w:t>On game start Loading screen is started, that after assets are loaded Game screen</w:t>
      </w:r>
      <w:r w:rsidR="00D4278D">
        <w:t xml:space="preserve"> appears</w:t>
      </w:r>
      <w:r>
        <w:t>. On “Play” button click game state changes – symbols on reels changing and “Play” button becomes “grey”. Symbols change is animated. After animation ends, or if user clicks “Play” button symbols combination is displayed and “Play” button becomes “green”. If symbols form a winning combination – Winning screen appears for 3 seconds, or till user clicks anywhere on the screen</w:t>
      </w:r>
      <w:r w:rsidR="00D4278D">
        <w:t>, while winning screen is shown “Play” button is grey and can’t be clicked</w:t>
      </w:r>
      <w:r>
        <w:t>.</w:t>
      </w:r>
      <w:r w:rsidR="00106C88">
        <w:t xml:space="preserve"> Then Game screen is shown</w:t>
      </w:r>
      <w:r w:rsidR="00D4278D">
        <w:t xml:space="preserve"> and “Play” button is green</w:t>
      </w:r>
      <w:r w:rsidR="00106C88">
        <w:t>.</w:t>
      </w:r>
    </w:p>
    <w:p w14:paraId="5C58EBED" w14:textId="77777777" w:rsidR="00CF09D0" w:rsidRDefault="00CF09D0" w:rsidP="00CF09D0">
      <w:pPr>
        <w:keepNext/>
        <w:jc w:val="center"/>
      </w:pPr>
      <w:r>
        <w:rPr>
          <w:noProof/>
        </w:rPr>
        <w:drawing>
          <wp:inline distT="0" distB="0" distL="0" distR="0" wp14:anchorId="55EFA0B4" wp14:editId="02945B47">
            <wp:extent cx="6008500" cy="25019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assignment_flow.png"/>
                    <pic:cNvPicPr/>
                  </pic:nvPicPr>
                  <pic:blipFill>
                    <a:blip r:embed="rId11">
                      <a:extLst>
                        <a:ext uri="{28A0092B-C50C-407E-A947-70E740481C1C}">
                          <a14:useLocalDpi xmlns:a14="http://schemas.microsoft.com/office/drawing/2010/main" val="0"/>
                        </a:ext>
                      </a:extLst>
                    </a:blip>
                    <a:stretch>
                      <a:fillRect/>
                    </a:stretch>
                  </pic:blipFill>
                  <pic:spPr>
                    <a:xfrm>
                      <a:off x="0" y="0"/>
                      <a:ext cx="6023368" cy="2508091"/>
                    </a:xfrm>
                    <a:prstGeom prst="rect">
                      <a:avLst/>
                    </a:prstGeom>
                  </pic:spPr>
                </pic:pic>
              </a:graphicData>
            </a:graphic>
          </wp:inline>
        </w:drawing>
      </w:r>
    </w:p>
    <w:p w14:paraId="20BA64ED" w14:textId="4AC2FE5E" w:rsidR="0018114D" w:rsidRDefault="00CF09D0" w:rsidP="00CF09D0">
      <w:pPr>
        <w:pStyle w:val="Caption"/>
        <w:jc w:val="center"/>
      </w:pPr>
      <w:r>
        <w:t xml:space="preserve">Figure </w:t>
      </w:r>
      <w:fldSimple w:instr=" SEQ Figure \* ARABIC ">
        <w:r>
          <w:rPr>
            <w:noProof/>
          </w:rPr>
          <w:t>4</w:t>
        </w:r>
      </w:fldSimple>
      <w:r>
        <w:t xml:space="preserve">. Game flow, where blue rectangle is screen, orange ellipse - action or </w:t>
      </w:r>
      <w:r w:rsidR="00106C88">
        <w:t>animation</w:t>
      </w:r>
      <w:r>
        <w:t xml:space="preserve"> and arrows for game events</w:t>
      </w:r>
    </w:p>
    <w:p w14:paraId="35A53670" w14:textId="2C2E3196" w:rsidR="00106C88" w:rsidRDefault="00106C88" w:rsidP="00106C88">
      <w:pPr>
        <w:pStyle w:val="Heading2"/>
      </w:pPr>
      <w:bookmarkStart w:id="12" w:name="_Toc9947610"/>
      <w:r>
        <w:lastRenderedPageBreak/>
        <w:t>Mathematics</w:t>
      </w:r>
      <w:bookmarkEnd w:id="12"/>
    </w:p>
    <w:p w14:paraId="03311BDE" w14:textId="2CBA1A5E" w:rsidR="00106C88" w:rsidRDefault="00106C88" w:rsidP="00106C88">
      <w:r>
        <w:t>Video slots are games based on math model. Math is out of scope of this assignment, so consider random symbols with one win per 5 spins.</w:t>
      </w:r>
    </w:p>
    <w:p w14:paraId="7A924536" w14:textId="0DC6866D" w:rsidR="00106C88" w:rsidRDefault="00106C88" w:rsidP="00106C88">
      <w:r>
        <w:t xml:space="preserve">*Advanced math adds player state with cash and fixed bet per spin. Assume player cash is 100 coins and bet </w:t>
      </w:r>
      <w:r w:rsidR="00D4278D">
        <w:t>-</w:t>
      </w:r>
      <w:r>
        <w:t xml:space="preserve"> 5 coins. When player clicks “Play” button (spins) he pays 5 coins. In case of loose nothing happens, in case of win, he earns x2 (10 coins). Player can spin only while he </w:t>
      </w:r>
      <w:r w:rsidR="00D4278D">
        <w:t>has</w:t>
      </w:r>
      <w:r>
        <w:t xml:space="preserve"> enough coins for the bet.</w:t>
      </w:r>
    </w:p>
    <w:p w14:paraId="696101FF" w14:textId="66B83AF5" w:rsidR="00E37A7F" w:rsidRDefault="00106C88" w:rsidP="00106C88">
      <w:pPr>
        <w:pStyle w:val="Heading2"/>
      </w:pPr>
      <w:bookmarkStart w:id="13" w:name="_Toc9947611"/>
      <w:r>
        <w:t>*Feature</w:t>
      </w:r>
      <w:bookmarkEnd w:id="13"/>
    </w:p>
    <w:p w14:paraId="3A9F9347" w14:textId="333A3CE4" w:rsidR="00106C88" w:rsidRDefault="00106C88" w:rsidP="00106C88">
      <w:r>
        <w:t xml:space="preserve">Advance assignment also includes Wild feature. Wild feature is a symbol that can replace any other </w:t>
      </w:r>
      <w:r w:rsidR="00D4278D">
        <w:t>symbol but</w:t>
      </w:r>
      <w:r>
        <w:t xml:space="preserve"> is not a winning symbol itself. Consider next </w:t>
      </w:r>
      <w:proofErr w:type="spellStart"/>
      <w:r>
        <w:t>paytable</w:t>
      </w:r>
      <w:proofErr w:type="spellEnd"/>
      <w:r>
        <w:t>:</w:t>
      </w:r>
    </w:p>
    <w:p w14:paraId="739FDAEE" w14:textId="7733781C" w:rsidR="00106C88" w:rsidRDefault="00106C88" w:rsidP="00106C88">
      <w:pPr>
        <w:pStyle w:val="ListParagraph"/>
        <w:numPr>
          <w:ilvl w:val="0"/>
          <w:numId w:val="9"/>
        </w:numPr>
      </w:pPr>
      <w:r>
        <w:t>3 wilds – loss</w:t>
      </w:r>
    </w:p>
    <w:p w14:paraId="2E245E98" w14:textId="49D71319" w:rsidR="00106C88" w:rsidRDefault="00106C88" w:rsidP="00106C88">
      <w:pPr>
        <w:pStyle w:val="ListParagraph"/>
        <w:numPr>
          <w:ilvl w:val="0"/>
          <w:numId w:val="9"/>
        </w:numPr>
      </w:pPr>
      <w:r>
        <w:t>1 any symbol and 2 wilds – win</w:t>
      </w:r>
    </w:p>
    <w:p w14:paraId="52375F8C" w14:textId="5DFBE838" w:rsidR="00106C88" w:rsidRDefault="00106C88" w:rsidP="00106C88">
      <w:pPr>
        <w:pStyle w:val="ListParagraph"/>
        <w:numPr>
          <w:ilvl w:val="0"/>
          <w:numId w:val="9"/>
        </w:numPr>
      </w:pPr>
      <w:r>
        <w:t>2 any same symbols and 1 wild – win</w:t>
      </w:r>
    </w:p>
    <w:p w14:paraId="28060E8E" w14:textId="68D13B8A" w:rsidR="00106C88" w:rsidRDefault="00106C88" w:rsidP="00106C88">
      <w:r>
        <w:t>Reel number or order of the symbols in a sequence does not matter.</w:t>
      </w:r>
    </w:p>
    <w:p w14:paraId="7B6122FA" w14:textId="1DAE4859" w:rsidR="001000AA" w:rsidRDefault="001000AA">
      <w:r>
        <w:br w:type="page"/>
      </w:r>
    </w:p>
    <w:p w14:paraId="421A3BB3" w14:textId="4742676F" w:rsidR="001000AA" w:rsidRDefault="001000AA" w:rsidP="001000AA">
      <w:pPr>
        <w:pStyle w:val="Heading1"/>
      </w:pPr>
      <w:bookmarkStart w:id="14" w:name="_Toc9947612"/>
      <w:r>
        <w:lastRenderedPageBreak/>
        <w:t>Technical specification</w:t>
      </w:r>
      <w:bookmarkEnd w:id="14"/>
    </w:p>
    <w:p w14:paraId="07459F78" w14:textId="7BFD788A" w:rsidR="001000AA" w:rsidRDefault="001000AA" w:rsidP="001000AA">
      <w:r>
        <w:t>Assignment should be completed using web technologies, being a web app. Game should be playable on desktop with Chrome, Firefox or Safari browsers.</w:t>
      </w:r>
    </w:p>
    <w:p w14:paraId="46062FDB" w14:textId="238181C7" w:rsidR="001000AA" w:rsidRDefault="001000AA" w:rsidP="001000AA">
      <w:r>
        <w:t>Recommended technologies:</w:t>
      </w:r>
    </w:p>
    <w:p w14:paraId="3A5C6DC9" w14:textId="1D40403D" w:rsidR="001000AA" w:rsidRDefault="001000AA" w:rsidP="001000AA">
      <w:pPr>
        <w:pStyle w:val="ListParagraph"/>
        <w:numPr>
          <w:ilvl w:val="0"/>
          <w:numId w:val="10"/>
        </w:numPr>
      </w:pPr>
      <w:r>
        <w:t>Typescript or ES2015+</w:t>
      </w:r>
    </w:p>
    <w:p w14:paraId="44ED1A09" w14:textId="2032DE97" w:rsidR="001000AA" w:rsidRDefault="001000AA" w:rsidP="001000AA">
      <w:pPr>
        <w:pStyle w:val="ListParagraph"/>
        <w:numPr>
          <w:ilvl w:val="0"/>
          <w:numId w:val="10"/>
        </w:numPr>
      </w:pPr>
      <w:r>
        <w:t>pixi.js</w:t>
      </w:r>
    </w:p>
    <w:p w14:paraId="5A92159B" w14:textId="368B7DE3" w:rsidR="001000AA" w:rsidRDefault="001000AA" w:rsidP="001000AA">
      <w:pPr>
        <w:pStyle w:val="ListParagraph"/>
        <w:numPr>
          <w:ilvl w:val="0"/>
          <w:numId w:val="10"/>
        </w:numPr>
      </w:pPr>
      <w:r>
        <w:t>webpack or gulp</w:t>
      </w:r>
    </w:p>
    <w:p w14:paraId="7373BC13" w14:textId="09D6BB00" w:rsidR="001000AA" w:rsidRDefault="001000AA" w:rsidP="001000AA">
      <w:r>
        <w:t xml:space="preserve">*Advanced requirements include mobile friendly implementation </w:t>
      </w:r>
      <w:r w:rsidR="00D4278D">
        <w:t>in landscape and portrait keeping layout</w:t>
      </w:r>
      <w:r>
        <w:t>.</w:t>
      </w:r>
    </w:p>
    <w:p w14:paraId="01C1AC48" w14:textId="216083E4" w:rsidR="001000AA" w:rsidRDefault="001000AA" w:rsidP="001000AA">
      <w:pPr>
        <w:pStyle w:val="Heading2"/>
      </w:pPr>
      <w:bookmarkStart w:id="15" w:name="_Toc9947613"/>
      <w:r>
        <w:t>Loading</w:t>
      </w:r>
      <w:bookmarkEnd w:id="15"/>
    </w:p>
    <w:p w14:paraId="0EB0839E" w14:textId="5BDAA052" w:rsidR="001000AA" w:rsidRPr="001000AA" w:rsidRDefault="001000AA" w:rsidP="001000AA">
      <w:r>
        <w:t>All assets should be preloaded on the start of the game and listed in .json file, that should be fetched by AJAX request</w:t>
      </w:r>
      <w:r w:rsidR="00D4278D">
        <w:t xml:space="preserve"> on the start of the game</w:t>
      </w:r>
      <w:r>
        <w:t>.</w:t>
      </w:r>
    </w:p>
    <w:p w14:paraId="521832C9" w14:textId="682D7957" w:rsidR="001000AA" w:rsidRDefault="001000AA" w:rsidP="001000AA">
      <w:pPr>
        <w:pStyle w:val="Heading2"/>
      </w:pPr>
      <w:bookmarkStart w:id="16" w:name="_Toc9947614"/>
      <w:r>
        <w:t>Assets</w:t>
      </w:r>
      <w:bookmarkEnd w:id="16"/>
    </w:p>
    <w:p w14:paraId="3394E87B" w14:textId="2F786173" w:rsidR="001000AA" w:rsidRDefault="001000AA" w:rsidP="001000AA">
      <w:r>
        <w:t>All required assets provided with this assignment, feel free to use custom assets at will.</w:t>
      </w:r>
    </w:p>
    <w:p w14:paraId="169659C6" w14:textId="20FEBC5A" w:rsidR="00D4278D" w:rsidRDefault="00D4278D">
      <w:r>
        <w:br w:type="page"/>
      </w:r>
    </w:p>
    <w:p w14:paraId="189FCE65" w14:textId="19D5F009" w:rsidR="00D4278D" w:rsidRDefault="00D4278D" w:rsidP="00D4278D">
      <w:pPr>
        <w:pStyle w:val="Heading1"/>
      </w:pPr>
      <w:bookmarkStart w:id="17" w:name="_Toc9947615"/>
      <w:r>
        <w:lastRenderedPageBreak/>
        <w:t>References</w:t>
      </w:r>
      <w:bookmarkEnd w:id="17"/>
    </w:p>
    <w:p w14:paraId="3F6648BC" w14:textId="0F28562C" w:rsidR="00D4278D" w:rsidRPr="00856420" w:rsidRDefault="00D4278D" w:rsidP="00D4278D">
      <w:pPr>
        <w:pStyle w:val="ListParagraph"/>
        <w:numPr>
          <w:ilvl w:val="0"/>
          <w:numId w:val="12"/>
        </w:numPr>
        <w:rPr>
          <w:rStyle w:val="Hyperlink"/>
          <w:color w:val="auto"/>
          <w:u w:val="none"/>
        </w:rPr>
      </w:pPr>
      <w:proofErr w:type="spellStart"/>
      <w:r>
        <w:t>NetEnt</w:t>
      </w:r>
      <w:proofErr w:type="spellEnd"/>
      <w:r>
        <w:t xml:space="preserve"> Games // </w:t>
      </w:r>
      <w:hyperlink r:id="rId12" w:history="1">
        <w:r w:rsidRPr="00C17661">
          <w:rPr>
            <w:rStyle w:val="Hyperlink"/>
          </w:rPr>
          <w:t>https://games.netent.com</w:t>
        </w:r>
      </w:hyperlink>
    </w:p>
    <w:p w14:paraId="197E7CCD" w14:textId="281EC0FC" w:rsidR="00856420" w:rsidRDefault="00856420" w:rsidP="00D4278D">
      <w:pPr>
        <w:pStyle w:val="ListParagraph"/>
        <w:numPr>
          <w:ilvl w:val="0"/>
          <w:numId w:val="12"/>
        </w:numPr>
      </w:pPr>
      <w:r>
        <w:t xml:space="preserve">Pixi.JS rendering engine // </w:t>
      </w:r>
      <w:hyperlink r:id="rId13" w:history="1">
        <w:r w:rsidRPr="00C17661">
          <w:rPr>
            <w:rStyle w:val="Hyperlink"/>
          </w:rPr>
          <w:t>https://www.pixijs.com</w:t>
        </w:r>
      </w:hyperlink>
    </w:p>
    <w:p w14:paraId="535EE674" w14:textId="7604ECF0" w:rsidR="00856420" w:rsidRDefault="00856420" w:rsidP="00D4278D">
      <w:pPr>
        <w:pStyle w:val="ListParagraph"/>
        <w:numPr>
          <w:ilvl w:val="0"/>
          <w:numId w:val="12"/>
        </w:numPr>
      </w:pPr>
      <w:r>
        <w:t xml:space="preserve">Typescript // </w:t>
      </w:r>
      <w:hyperlink r:id="rId14" w:history="1">
        <w:r w:rsidRPr="00C17661">
          <w:rPr>
            <w:rStyle w:val="Hyperlink"/>
          </w:rPr>
          <w:t>https://www.typescriptlang.org</w:t>
        </w:r>
      </w:hyperlink>
    </w:p>
    <w:p w14:paraId="5409A524" w14:textId="771007EF" w:rsidR="00856420" w:rsidRDefault="00856420" w:rsidP="00D4278D">
      <w:pPr>
        <w:pStyle w:val="ListParagraph"/>
        <w:numPr>
          <w:ilvl w:val="0"/>
          <w:numId w:val="12"/>
        </w:numPr>
      </w:pPr>
      <w:r>
        <w:t xml:space="preserve">Webpack bundler // </w:t>
      </w:r>
      <w:hyperlink r:id="rId15" w:history="1">
        <w:r w:rsidRPr="00C17661">
          <w:rPr>
            <w:rStyle w:val="Hyperlink"/>
          </w:rPr>
          <w:t>https://webpack.js.org</w:t>
        </w:r>
      </w:hyperlink>
    </w:p>
    <w:p w14:paraId="5BAEEE49" w14:textId="5262E117" w:rsidR="00856420" w:rsidRDefault="00195D9F" w:rsidP="00856420">
      <w:pPr>
        <w:pStyle w:val="ListParagraph"/>
        <w:numPr>
          <w:ilvl w:val="0"/>
          <w:numId w:val="12"/>
        </w:numPr>
      </w:pPr>
      <w:r>
        <w:t xml:space="preserve">How Slots Work // </w:t>
      </w:r>
      <w:hyperlink r:id="rId16" w:history="1">
        <w:r w:rsidR="00856420" w:rsidRPr="00C17661">
          <w:rPr>
            <w:rStyle w:val="Hyperlink"/>
          </w:rPr>
          <w:t>https://www.onlinegamblingsites.com/casino/slots/how-slots-work/</w:t>
        </w:r>
      </w:hyperlink>
    </w:p>
    <w:p w14:paraId="2AF42A28" w14:textId="33628DB1" w:rsidR="00195D9F" w:rsidRPr="00D4278D" w:rsidRDefault="00195D9F" w:rsidP="00195D9F">
      <w:pPr>
        <w:pStyle w:val="ListParagraph"/>
        <w:numPr>
          <w:ilvl w:val="0"/>
          <w:numId w:val="12"/>
        </w:numPr>
      </w:pPr>
      <w:r>
        <w:t>Slots Math</w:t>
      </w:r>
      <w:r w:rsidR="00D4278D">
        <w:t xml:space="preserve"> //</w:t>
      </w:r>
      <w:r>
        <w:t xml:space="preserve"> </w:t>
      </w:r>
      <w:hyperlink r:id="rId17" w:history="1">
        <w:r w:rsidRPr="00C17661">
          <w:rPr>
            <w:rStyle w:val="Hyperlink"/>
          </w:rPr>
          <w:t>https://www.gamblersbookcase.com/Slots-M</w:t>
        </w:r>
        <w:bookmarkStart w:id="18" w:name="_GoBack"/>
        <w:bookmarkEnd w:id="18"/>
        <w:r w:rsidRPr="00C17661">
          <w:rPr>
            <w:rStyle w:val="Hyperlink"/>
          </w:rPr>
          <w:t>ath.htm</w:t>
        </w:r>
      </w:hyperlink>
    </w:p>
    <w:sectPr w:rsidR="00195D9F" w:rsidRPr="00D4278D" w:rsidSect="001000AA">
      <w:footerReference w:type="even" r:id="rId18"/>
      <w:footerReference w:type="default" r:id="rId1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791EF" w14:textId="77777777" w:rsidR="00E5249E" w:rsidRDefault="00E5249E" w:rsidP="001000AA">
      <w:r>
        <w:separator/>
      </w:r>
    </w:p>
  </w:endnote>
  <w:endnote w:type="continuationSeparator" w:id="0">
    <w:p w14:paraId="4F440798" w14:textId="77777777" w:rsidR="00E5249E" w:rsidRDefault="00E5249E" w:rsidP="00100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340370"/>
      <w:docPartObj>
        <w:docPartGallery w:val="Page Numbers (Bottom of Page)"/>
        <w:docPartUnique/>
      </w:docPartObj>
    </w:sdtPr>
    <w:sdtEndPr>
      <w:rPr>
        <w:rStyle w:val="PageNumber"/>
      </w:rPr>
    </w:sdtEndPr>
    <w:sdtContent>
      <w:p w14:paraId="5FD0570A" w14:textId="05CA8714" w:rsidR="001000AA" w:rsidRDefault="001000AA" w:rsidP="00C176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7F042E" w14:textId="77777777" w:rsidR="001000AA" w:rsidRDefault="001000AA" w:rsidP="001000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7756566"/>
      <w:docPartObj>
        <w:docPartGallery w:val="Page Numbers (Bottom of Page)"/>
        <w:docPartUnique/>
      </w:docPartObj>
    </w:sdtPr>
    <w:sdtEndPr>
      <w:rPr>
        <w:rStyle w:val="PageNumber"/>
      </w:rPr>
    </w:sdtEndPr>
    <w:sdtContent>
      <w:p w14:paraId="23FAD733" w14:textId="1E80051F" w:rsidR="001000AA" w:rsidRDefault="001000AA" w:rsidP="00C176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059A3C" w14:textId="77777777" w:rsidR="001000AA" w:rsidRDefault="001000AA" w:rsidP="001000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90D75" w14:textId="77777777" w:rsidR="00E5249E" w:rsidRDefault="00E5249E" w:rsidP="001000AA">
      <w:r>
        <w:separator/>
      </w:r>
    </w:p>
  </w:footnote>
  <w:footnote w:type="continuationSeparator" w:id="0">
    <w:p w14:paraId="0E63E586" w14:textId="77777777" w:rsidR="00E5249E" w:rsidRDefault="00E5249E" w:rsidP="00100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C39B2"/>
    <w:multiLevelType w:val="hybridMultilevel"/>
    <w:tmpl w:val="60AA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576E6"/>
    <w:multiLevelType w:val="hybridMultilevel"/>
    <w:tmpl w:val="5F3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4B81"/>
    <w:multiLevelType w:val="hybridMultilevel"/>
    <w:tmpl w:val="A76A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A0326"/>
    <w:multiLevelType w:val="hybridMultilevel"/>
    <w:tmpl w:val="D6B0B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67DF4"/>
    <w:multiLevelType w:val="hybridMultilevel"/>
    <w:tmpl w:val="8B14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E2492"/>
    <w:multiLevelType w:val="hybridMultilevel"/>
    <w:tmpl w:val="7482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67DCE"/>
    <w:multiLevelType w:val="hybridMultilevel"/>
    <w:tmpl w:val="28AA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93094"/>
    <w:multiLevelType w:val="hybridMultilevel"/>
    <w:tmpl w:val="AC1AD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E00EF"/>
    <w:multiLevelType w:val="hybridMultilevel"/>
    <w:tmpl w:val="17F6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4"/>
  </w:num>
  <w:num w:numId="6">
    <w:abstractNumId w:val="9"/>
  </w:num>
  <w:num w:numId="7">
    <w:abstractNumId w:val="5"/>
  </w:num>
  <w:num w:numId="8">
    <w:abstractNumId w:val="11"/>
  </w:num>
  <w:num w:numId="9">
    <w:abstractNumId w:val="8"/>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10D"/>
    <w:rsid w:val="001000AA"/>
    <w:rsid w:val="00106C88"/>
    <w:rsid w:val="0018114D"/>
    <w:rsid w:val="00195D9F"/>
    <w:rsid w:val="0038526C"/>
    <w:rsid w:val="00415097"/>
    <w:rsid w:val="00856420"/>
    <w:rsid w:val="00992C09"/>
    <w:rsid w:val="00B31357"/>
    <w:rsid w:val="00C14F6B"/>
    <w:rsid w:val="00C3610D"/>
    <w:rsid w:val="00C5341E"/>
    <w:rsid w:val="00CF09D0"/>
    <w:rsid w:val="00D100FE"/>
    <w:rsid w:val="00D4278D"/>
    <w:rsid w:val="00E37A7F"/>
    <w:rsid w:val="00E5249E"/>
    <w:rsid w:val="00E7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9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A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3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4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10D"/>
    <w:pPr>
      <w:ind w:left="720"/>
      <w:contextualSpacing/>
    </w:pPr>
  </w:style>
  <w:style w:type="paragraph" w:styleId="BalloonText">
    <w:name w:val="Balloon Text"/>
    <w:basedOn w:val="Normal"/>
    <w:link w:val="BalloonTextChar"/>
    <w:uiPriority w:val="99"/>
    <w:semiHidden/>
    <w:unhideWhenUsed/>
    <w:rsid w:val="00E37A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7A7F"/>
    <w:rPr>
      <w:rFonts w:ascii="Times New Roman" w:hAnsi="Times New Roman" w:cs="Times New Roman"/>
      <w:sz w:val="18"/>
      <w:szCs w:val="18"/>
    </w:rPr>
  </w:style>
  <w:style w:type="paragraph" w:styleId="Title">
    <w:name w:val="Title"/>
    <w:basedOn w:val="Normal"/>
    <w:next w:val="Normal"/>
    <w:link w:val="TitleChar"/>
    <w:uiPriority w:val="10"/>
    <w:qFormat/>
    <w:rsid w:val="00E37A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A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37A7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37A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41E"/>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D100FE"/>
    <w:pPr>
      <w:spacing w:after="200"/>
    </w:pPr>
    <w:rPr>
      <w:i/>
      <w:iCs/>
      <w:color w:val="44546A" w:themeColor="text2"/>
      <w:sz w:val="18"/>
      <w:szCs w:val="18"/>
    </w:rPr>
  </w:style>
  <w:style w:type="paragraph" w:styleId="Footer">
    <w:name w:val="footer"/>
    <w:basedOn w:val="Normal"/>
    <w:link w:val="FooterChar"/>
    <w:uiPriority w:val="99"/>
    <w:unhideWhenUsed/>
    <w:rsid w:val="001000AA"/>
    <w:pPr>
      <w:tabs>
        <w:tab w:val="center" w:pos="4680"/>
        <w:tab w:val="right" w:pos="9360"/>
      </w:tabs>
    </w:pPr>
  </w:style>
  <w:style w:type="character" w:customStyle="1" w:styleId="FooterChar">
    <w:name w:val="Footer Char"/>
    <w:basedOn w:val="DefaultParagraphFont"/>
    <w:link w:val="Footer"/>
    <w:uiPriority w:val="99"/>
    <w:rsid w:val="001000AA"/>
  </w:style>
  <w:style w:type="character" w:styleId="PageNumber">
    <w:name w:val="page number"/>
    <w:basedOn w:val="DefaultParagraphFont"/>
    <w:uiPriority w:val="99"/>
    <w:semiHidden/>
    <w:unhideWhenUsed/>
    <w:rsid w:val="001000AA"/>
  </w:style>
  <w:style w:type="paragraph" w:styleId="TOCHeading">
    <w:name w:val="TOC Heading"/>
    <w:basedOn w:val="Heading1"/>
    <w:next w:val="Normal"/>
    <w:uiPriority w:val="39"/>
    <w:unhideWhenUsed/>
    <w:qFormat/>
    <w:rsid w:val="00E77905"/>
    <w:pPr>
      <w:spacing w:before="480" w:line="276" w:lineRule="auto"/>
      <w:outlineLvl w:val="9"/>
    </w:pPr>
    <w:rPr>
      <w:b/>
      <w:bCs/>
      <w:sz w:val="28"/>
      <w:szCs w:val="28"/>
    </w:rPr>
  </w:style>
  <w:style w:type="paragraph" w:styleId="TOC1">
    <w:name w:val="toc 1"/>
    <w:basedOn w:val="Normal"/>
    <w:next w:val="Normal"/>
    <w:autoRedefine/>
    <w:uiPriority w:val="39"/>
    <w:unhideWhenUsed/>
    <w:rsid w:val="00E77905"/>
    <w:pPr>
      <w:spacing w:before="120"/>
    </w:pPr>
    <w:rPr>
      <w:b/>
      <w:bCs/>
      <w:i/>
      <w:iCs/>
    </w:rPr>
  </w:style>
  <w:style w:type="paragraph" w:styleId="TOC2">
    <w:name w:val="toc 2"/>
    <w:basedOn w:val="Normal"/>
    <w:next w:val="Normal"/>
    <w:autoRedefine/>
    <w:uiPriority w:val="39"/>
    <w:unhideWhenUsed/>
    <w:rsid w:val="00E77905"/>
    <w:pPr>
      <w:spacing w:before="120"/>
      <w:ind w:left="240"/>
    </w:pPr>
    <w:rPr>
      <w:b/>
      <w:bCs/>
      <w:sz w:val="22"/>
      <w:szCs w:val="22"/>
    </w:rPr>
  </w:style>
  <w:style w:type="paragraph" w:styleId="TOC3">
    <w:name w:val="toc 3"/>
    <w:basedOn w:val="Normal"/>
    <w:next w:val="Normal"/>
    <w:autoRedefine/>
    <w:uiPriority w:val="39"/>
    <w:unhideWhenUsed/>
    <w:rsid w:val="00E77905"/>
    <w:pPr>
      <w:ind w:left="480"/>
    </w:pPr>
    <w:rPr>
      <w:sz w:val="20"/>
      <w:szCs w:val="20"/>
    </w:rPr>
  </w:style>
  <w:style w:type="character" w:styleId="Hyperlink">
    <w:name w:val="Hyperlink"/>
    <w:basedOn w:val="DefaultParagraphFont"/>
    <w:uiPriority w:val="99"/>
    <w:unhideWhenUsed/>
    <w:rsid w:val="00E77905"/>
    <w:rPr>
      <w:color w:val="0563C1" w:themeColor="hyperlink"/>
      <w:u w:val="single"/>
    </w:rPr>
  </w:style>
  <w:style w:type="paragraph" w:styleId="TOC4">
    <w:name w:val="toc 4"/>
    <w:basedOn w:val="Normal"/>
    <w:next w:val="Normal"/>
    <w:autoRedefine/>
    <w:uiPriority w:val="39"/>
    <w:semiHidden/>
    <w:unhideWhenUsed/>
    <w:rsid w:val="00E77905"/>
    <w:pPr>
      <w:ind w:left="720"/>
    </w:pPr>
    <w:rPr>
      <w:sz w:val="20"/>
      <w:szCs w:val="20"/>
    </w:rPr>
  </w:style>
  <w:style w:type="paragraph" w:styleId="TOC5">
    <w:name w:val="toc 5"/>
    <w:basedOn w:val="Normal"/>
    <w:next w:val="Normal"/>
    <w:autoRedefine/>
    <w:uiPriority w:val="39"/>
    <w:semiHidden/>
    <w:unhideWhenUsed/>
    <w:rsid w:val="00E77905"/>
    <w:pPr>
      <w:ind w:left="960"/>
    </w:pPr>
    <w:rPr>
      <w:sz w:val="20"/>
      <w:szCs w:val="20"/>
    </w:rPr>
  </w:style>
  <w:style w:type="paragraph" w:styleId="TOC6">
    <w:name w:val="toc 6"/>
    <w:basedOn w:val="Normal"/>
    <w:next w:val="Normal"/>
    <w:autoRedefine/>
    <w:uiPriority w:val="39"/>
    <w:semiHidden/>
    <w:unhideWhenUsed/>
    <w:rsid w:val="00E77905"/>
    <w:pPr>
      <w:ind w:left="1200"/>
    </w:pPr>
    <w:rPr>
      <w:sz w:val="20"/>
      <w:szCs w:val="20"/>
    </w:rPr>
  </w:style>
  <w:style w:type="paragraph" w:styleId="TOC7">
    <w:name w:val="toc 7"/>
    <w:basedOn w:val="Normal"/>
    <w:next w:val="Normal"/>
    <w:autoRedefine/>
    <w:uiPriority w:val="39"/>
    <w:semiHidden/>
    <w:unhideWhenUsed/>
    <w:rsid w:val="00E77905"/>
    <w:pPr>
      <w:ind w:left="1440"/>
    </w:pPr>
    <w:rPr>
      <w:sz w:val="20"/>
      <w:szCs w:val="20"/>
    </w:rPr>
  </w:style>
  <w:style w:type="paragraph" w:styleId="TOC8">
    <w:name w:val="toc 8"/>
    <w:basedOn w:val="Normal"/>
    <w:next w:val="Normal"/>
    <w:autoRedefine/>
    <w:uiPriority w:val="39"/>
    <w:semiHidden/>
    <w:unhideWhenUsed/>
    <w:rsid w:val="00E77905"/>
    <w:pPr>
      <w:ind w:left="1680"/>
    </w:pPr>
    <w:rPr>
      <w:sz w:val="20"/>
      <w:szCs w:val="20"/>
    </w:rPr>
  </w:style>
  <w:style w:type="paragraph" w:styleId="TOC9">
    <w:name w:val="toc 9"/>
    <w:basedOn w:val="Normal"/>
    <w:next w:val="Normal"/>
    <w:autoRedefine/>
    <w:uiPriority w:val="39"/>
    <w:semiHidden/>
    <w:unhideWhenUsed/>
    <w:rsid w:val="00E77905"/>
    <w:pPr>
      <w:ind w:left="1920"/>
    </w:pPr>
    <w:rPr>
      <w:sz w:val="20"/>
      <w:szCs w:val="20"/>
    </w:rPr>
  </w:style>
  <w:style w:type="character" w:styleId="UnresolvedMention">
    <w:name w:val="Unresolved Mention"/>
    <w:basedOn w:val="DefaultParagraphFont"/>
    <w:uiPriority w:val="99"/>
    <w:rsid w:val="00D42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xijs.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ames.netent.com" TargetMode="External"/><Relationship Id="rId17" Type="http://schemas.openxmlformats.org/officeDocument/2006/relationships/hyperlink" Target="https://www.gamblersbookcase.com/Slots-Math.htm" TargetMode="External"/><Relationship Id="rId2" Type="http://schemas.openxmlformats.org/officeDocument/2006/relationships/numbering" Target="numbering.xml"/><Relationship Id="rId16" Type="http://schemas.openxmlformats.org/officeDocument/2006/relationships/hyperlink" Target="https://www.onlinegamblingsites.com/casino/slots/how-slots-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bpack.js.org"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ypescript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380C3-14E7-924F-A43B-8650A6C1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Liannoy</dc:creator>
  <cp:keywords/>
  <dc:description/>
  <cp:lastModifiedBy>Viktor Kurochkin</cp:lastModifiedBy>
  <cp:revision>3</cp:revision>
  <dcterms:created xsi:type="dcterms:W3CDTF">2017-11-08T07:37:00Z</dcterms:created>
  <dcterms:modified xsi:type="dcterms:W3CDTF">2019-05-28T12:34:00Z</dcterms:modified>
</cp:coreProperties>
</file>